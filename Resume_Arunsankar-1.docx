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A87" w:rsidRPr="00AF63F9" w:rsidRDefault="003E4D90" w:rsidP="004B6184">
      <w:pPr>
        <w:pStyle w:val="Cog-H2a"/>
        <w:pBdr>
          <w:bottom w:val="single" w:sz="4" w:space="1" w:color="000000"/>
        </w:pBdr>
        <w:spacing w:after="60" w:line="240" w:lineRule="auto"/>
        <w:rPr>
          <w:rFonts w:ascii="Times New Roman" w:hAnsi="Times New Roman"/>
          <w:color w:val="000000"/>
          <w:sz w:val="20"/>
        </w:rPr>
      </w:pPr>
      <w:r w:rsidRPr="00AF63F9">
        <w:rPr>
          <w:rFonts w:ascii="Times New Roman" w:hAnsi="Times New Roman"/>
          <w:color w:val="000000"/>
          <w:sz w:val="20"/>
        </w:rPr>
        <w:t>ARUNSANKAR.S</w:t>
      </w:r>
      <w:r w:rsidR="00FB0A87" w:rsidRPr="00AF63F9">
        <w:rPr>
          <w:rFonts w:ascii="Times New Roman" w:hAnsi="Times New Roman"/>
          <w:color w:val="000000"/>
          <w:sz w:val="20"/>
        </w:rPr>
        <w:tab/>
      </w:r>
      <w:r w:rsidR="00FB0A87" w:rsidRPr="00AF63F9">
        <w:rPr>
          <w:rFonts w:ascii="Times New Roman" w:hAnsi="Times New Roman"/>
          <w:color w:val="000000"/>
          <w:sz w:val="20"/>
        </w:rPr>
        <w:tab/>
      </w:r>
      <w:r w:rsidR="00FB0A87" w:rsidRPr="00AF63F9">
        <w:rPr>
          <w:rFonts w:ascii="Times New Roman" w:hAnsi="Times New Roman"/>
          <w:color w:val="000000"/>
          <w:sz w:val="20"/>
        </w:rPr>
        <w:tab/>
      </w:r>
      <w:r w:rsidR="00FB0A87" w:rsidRPr="00AF63F9">
        <w:rPr>
          <w:rFonts w:ascii="Times New Roman" w:hAnsi="Times New Roman"/>
          <w:color w:val="000000"/>
          <w:sz w:val="20"/>
        </w:rPr>
        <w:tab/>
      </w:r>
      <w:r w:rsidR="00521E31">
        <w:rPr>
          <w:rFonts w:ascii="Times New Roman" w:hAnsi="Times New Roman"/>
          <w:color w:val="000000"/>
          <w:sz w:val="20"/>
        </w:rPr>
        <w:tab/>
      </w:r>
      <w:r w:rsidRPr="00AF63F9">
        <w:rPr>
          <w:rFonts w:ascii="Times New Roman" w:hAnsi="Times New Roman"/>
          <w:color w:val="000000"/>
          <w:sz w:val="20"/>
        </w:rPr>
        <w:t>E-</w:t>
      </w:r>
      <w:r w:rsidR="00FB0A87" w:rsidRPr="00AF63F9">
        <w:rPr>
          <w:rFonts w:ascii="Times New Roman" w:hAnsi="Times New Roman"/>
          <w:color w:val="000000"/>
          <w:sz w:val="20"/>
          <w:lang w:val="it-IT"/>
        </w:rPr>
        <w:t>mail</w:t>
      </w:r>
      <w:r w:rsidR="00521E31">
        <w:rPr>
          <w:rFonts w:ascii="Times New Roman" w:hAnsi="Times New Roman"/>
          <w:color w:val="000000"/>
          <w:sz w:val="20"/>
          <w:lang w:val="it-IT"/>
        </w:rPr>
        <w:tab/>
      </w:r>
      <w:r w:rsidR="00FB0A87" w:rsidRPr="00AF63F9">
        <w:rPr>
          <w:rFonts w:ascii="Times New Roman" w:hAnsi="Times New Roman"/>
          <w:color w:val="000000"/>
          <w:sz w:val="20"/>
          <w:lang w:val="it-IT"/>
        </w:rPr>
        <w:t xml:space="preserve">: </w:t>
      </w:r>
      <w:r w:rsidRPr="00AF63F9">
        <w:rPr>
          <w:rFonts w:ascii="Times New Roman" w:hAnsi="Times New Roman"/>
          <w:b w:val="0"/>
          <w:color w:val="000000"/>
          <w:sz w:val="20"/>
          <w:lang w:val="fr-FR"/>
        </w:rPr>
        <w:t>sarunsankar17</w:t>
      </w:r>
      <w:r w:rsidR="00FB0A87" w:rsidRPr="00AF63F9">
        <w:rPr>
          <w:rFonts w:ascii="Times New Roman" w:hAnsi="Times New Roman"/>
          <w:b w:val="0"/>
          <w:color w:val="000000"/>
          <w:sz w:val="20"/>
          <w:lang w:val="fr-FR"/>
        </w:rPr>
        <w:t>@gmail.com</w:t>
      </w:r>
    </w:p>
    <w:p w:rsidR="00D64A71" w:rsidRPr="00AF63F9" w:rsidRDefault="00521E31" w:rsidP="00521E31">
      <w:pPr>
        <w:pStyle w:val="Cog-H2a"/>
        <w:pBdr>
          <w:bottom w:val="single" w:sz="4" w:space="1" w:color="000000"/>
        </w:pBdr>
        <w:spacing w:after="60" w:line="240" w:lineRule="auto"/>
        <w:jc w:val="both"/>
        <w:rPr>
          <w:rFonts w:ascii="Times New Roman" w:hAnsi="Times New Roman"/>
          <w:b w:val="0"/>
          <w:color w:val="000000"/>
          <w:sz w:val="20"/>
          <w:lang w:val="fr-FR"/>
        </w:rPr>
      </w:pPr>
      <w:r>
        <w:rPr>
          <w:rFonts w:ascii="Times New Roman" w:hAnsi="Times New Roman"/>
          <w:color w:val="000000"/>
          <w:sz w:val="20"/>
        </w:rPr>
        <w:tab/>
      </w:r>
      <w:r>
        <w:rPr>
          <w:rFonts w:ascii="Times New Roman" w:hAnsi="Times New Roman"/>
          <w:color w:val="000000"/>
          <w:sz w:val="20"/>
        </w:rPr>
        <w:tab/>
      </w:r>
      <w:r>
        <w:rPr>
          <w:rFonts w:ascii="Times New Roman" w:hAnsi="Times New Roman"/>
          <w:color w:val="000000"/>
          <w:sz w:val="20"/>
        </w:rPr>
        <w:tab/>
      </w:r>
      <w:r w:rsidR="004A5F5B">
        <w:rPr>
          <w:rFonts w:ascii="Times New Roman" w:hAnsi="Times New Roman"/>
          <w:color w:val="000000"/>
          <w:sz w:val="20"/>
        </w:rPr>
        <w:tab/>
      </w:r>
      <w:r w:rsidR="004A5F5B">
        <w:rPr>
          <w:rFonts w:ascii="Times New Roman" w:hAnsi="Times New Roman"/>
          <w:color w:val="000000"/>
          <w:sz w:val="20"/>
        </w:rPr>
        <w:tab/>
      </w:r>
      <w:r w:rsidR="004A5F5B">
        <w:rPr>
          <w:rFonts w:ascii="Times New Roman" w:hAnsi="Times New Roman"/>
          <w:color w:val="000000"/>
          <w:sz w:val="20"/>
        </w:rPr>
        <w:tab/>
      </w:r>
      <w:r w:rsidR="004A5F5B">
        <w:rPr>
          <w:rFonts w:ascii="Times New Roman" w:hAnsi="Times New Roman"/>
          <w:color w:val="000000"/>
          <w:sz w:val="20"/>
        </w:rPr>
        <w:tab/>
      </w:r>
      <w:r w:rsidR="00FB0A87" w:rsidRPr="00AF63F9">
        <w:rPr>
          <w:rFonts w:ascii="Times New Roman" w:hAnsi="Times New Roman"/>
          <w:color w:val="000000"/>
          <w:sz w:val="20"/>
        </w:rPr>
        <w:t>Mobile</w:t>
      </w:r>
      <w:r>
        <w:rPr>
          <w:rFonts w:ascii="Times New Roman" w:hAnsi="Times New Roman"/>
          <w:color w:val="000000"/>
          <w:sz w:val="20"/>
        </w:rPr>
        <w:tab/>
      </w:r>
      <w:r w:rsidR="00FB0A87" w:rsidRPr="00AF63F9">
        <w:rPr>
          <w:rFonts w:ascii="Times New Roman" w:hAnsi="Times New Roman"/>
          <w:color w:val="000000"/>
          <w:sz w:val="20"/>
        </w:rPr>
        <w:t xml:space="preserve">: </w:t>
      </w:r>
      <w:r w:rsidR="00FB0A87" w:rsidRPr="00AF63F9">
        <w:rPr>
          <w:rFonts w:ascii="Times New Roman" w:hAnsi="Times New Roman"/>
          <w:b w:val="0"/>
          <w:color w:val="000000"/>
          <w:sz w:val="20"/>
        </w:rPr>
        <w:t>+91</w:t>
      </w:r>
      <w:r>
        <w:rPr>
          <w:rFonts w:ascii="Times New Roman" w:hAnsi="Times New Roman"/>
          <w:b w:val="0"/>
          <w:color w:val="000000"/>
          <w:sz w:val="20"/>
        </w:rPr>
        <w:t>-</w:t>
      </w:r>
      <w:r w:rsidR="003E4D90" w:rsidRPr="00AF63F9">
        <w:rPr>
          <w:rFonts w:ascii="Times New Roman" w:hAnsi="Times New Roman"/>
          <w:b w:val="0"/>
          <w:color w:val="000000"/>
          <w:sz w:val="20"/>
          <w:lang w:val="fr-FR"/>
        </w:rPr>
        <w:t>9677885953</w:t>
      </w:r>
    </w:p>
    <w:p w:rsidR="00FB0A87" w:rsidRPr="00AF63F9" w:rsidRDefault="00FB0A87" w:rsidP="004B6184">
      <w:pPr>
        <w:pBdr>
          <w:top w:val="single" w:sz="4" w:space="1" w:color="000000"/>
          <w:left w:val="single" w:sz="4" w:space="4" w:color="000000"/>
          <w:bottom w:val="single" w:sz="4" w:space="1" w:color="000000"/>
          <w:right w:val="single" w:sz="4" w:space="0" w:color="000000"/>
        </w:pBdr>
        <w:shd w:val="clear" w:color="auto" w:fill="E0E0E0"/>
        <w:spacing w:line="240" w:lineRule="auto"/>
        <w:jc w:val="both"/>
      </w:pPr>
      <w:r w:rsidRPr="00AF63F9">
        <w:rPr>
          <w:b/>
          <w:bCs/>
        </w:rPr>
        <w:t xml:space="preserve">EXPERIENCE SUMMARY   </w:t>
      </w:r>
    </w:p>
    <w:p w:rsidR="005D1F8B" w:rsidRDefault="005D1F8B" w:rsidP="005D1F8B">
      <w:pPr>
        <w:pStyle w:val="ListParagraph"/>
        <w:suppressAutoHyphens w:val="0"/>
        <w:spacing w:line="16" w:lineRule="atLeast"/>
        <w:contextualSpacing/>
        <w:jc w:val="both"/>
        <w:rPr>
          <w:rStyle w:val="HTMLTypewriter"/>
          <w:rFonts w:asciiTheme="minorHAnsi" w:eastAsia="SimSun" w:hAnsiTheme="minorHAnsi" w:cstheme="minorHAnsi"/>
          <w:sz w:val="16"/>
          <w:szCs w:val="16"/>
        </w:rPr>
      </w:pPr>
    </w:p>
    <w:p w:rsidR="00FB0A87" w:rsidRPr="005D1F8B" w:rsidRDefault="00FB0A87" w:rsidP="004B6184">
      <w:pPr>
        <w:pStyle w:val="ListParagraph"/>
        <w:numPr>
          <w:ilvl w:val="0"/>
          <w:numId w:val="9"/>
        </w:numPr>
        <w:suppressAutoHyphens w:val="0"/>
        <w:spacing w:line="16" w:lineRule="atLeast"/>
        <w:contextualSpacing/>
        <w:jc w:val="both"/>
        <w:rPr>
          <w:rStyle w:val="HTMLTypewriter"/>
          <w:rFonts w:asciiTheme="minorHAnsi" w:eastAsia="SimSun" w:hAnsiTheme="minorHAnsi" w:cstheme="minorHAnsi"/>
          <w:sz w:val="16"/>
          <w:szCs w:val="16"/>
        </w:rPr>
      </w:pPr>
      <w:r w:rsidRPr="005D1F8B">
        <w:rPr>
          <w:rStyle w:val="HTMLTypewriter"/>
          <w:rFonts w:asciiTheme="minorHAnsi" w:eastAsia="SimSun" w:hAnsiTheme="minorHAnsi" w:cstheme="minorHAnsi"/>
          <w:sz w:val="16"/>
          <w:szCs w:val="16"/>
        </w:rPr>
        <w:t xml:space="preserve">Experience of </w:t>
      </w:r>
      <w:r w:rsidR="00EA3C33" w:rsidRPr="005D1F8B">
        <w:rPr>
          <w:rStyle w:val="HTMLTypewriter"/>
          <w:rFonts w:asciiTheme="minorHAnsi" w:eastAsia="SimSun" w:hAnsiTheme="minorHAnsi" w:cstheme="minorHAnsi"/>
          <w:sz w:val="16"/>
          <w:szCs w:val="16"/>
        </w:rPr>
        <w:t>5</w:t>
      </w:r>
      <w:r w:rsidR="00521E31">
        <w:rPr>
          <w:rStyle w:val="HTMLTypewriter"/>
          <w:rFonts w:asciiTheme="minorHAnsi" w:eastAsia="SimSun" w:hAnsiTheme="minorHAnsi" w:cstheme="minorHAnsi"/>
          <w:sz w:val="16"/>
          <w:szCs w:val="16"/>
        </w:rPr>
        <w:t xml:space="preserve">+ </w:t>
      </w:r>
      <w:r w:rsidR="00521E31" w:rsidRPr="005D1F8B">
        <w:rPr>
          <w:rStyle w:val="HTMLTypewriter"/>
          <w:rFonts w:asciiTheme="minorHAnsi" w:eastAsia="SimSun" w:hAnsiTheme="minorHAnsi" w:cstheme="minorHAnsi"/>
          <w:sz w:val="16"/>
          <w:szCs w:val="16"/>
        </w:rPr>
        <w:t>years</w:t>
      </w:r>
      <w:r w:rsidRPr="005D1F8B">
        <w:rPr>
          <w:rStyle w:val="HTMLTypewriter"/>
          <w:rFonts w:asciiTheme="minorHAnsi" w:eastAsia="SimSun" w:hAnsiTheme="minorHAnsi" w:cstheme="minorHAnsi"/>
          <w:sz w:val="16"/>
          <w:szCs w:val="16"/>
        </w:rPr>
        <w:t xml:space="preserve"> in Development Programming and Analysing of enterprise architecture based components and business applications.</w:t>
      </w:r>
    </w:p>
    <w:p w:rsidR="00FB0A87" w:rsidRDefault="00FB0A87" w:rsidP="004B6184">
      <w:pPr>
        <w:pStyle w:val="ListParagraph"/>
        <w:numPr>
          <w:ilvl w:val="0"/>
          <w:numId w:val="9"/>
        </w:numPr>
        <w:suppressAutoHyphens w:val="0"/>
        <w:spacing w:after="120" w:line="240" w:lineRule="auto"/>
        <w:contextualSpacing/>
        <w:jc w:val="both"/>
        <w:rPr>
          <w:rStyle w:val="HTMLTypewriter"/>
          <w:rFonts w:asciiTheme="minorHAnsi" w:eastAsia="SimSun" w:hAnsiTheme="minorHAnsi" w:cstheme="minorHAnsi"/>
          <w:sz w:val="16"/>
          <w:szCs w:val="16"/>
        </w:rPr>
      </w:pPr>
      <w:r w:rsidRPr="005D1F8B">
        <w:rPr>
          <w:rStyle w:val="HTMLTypewriter"/>
          <w:rFonts w:asciiTheme="minorHAnsi" w:eastAsia="SimSun" w:hAnsiTheme="minorHAnsi" w:cstheme="minorHAnsi"/>
          <w:sz w:val="16"/>
          <w:szCs w:val="16"/>
        </w:rPr>
        <w:t xml:space="preserve">Extensive experience in </w:t>
      </w:r>
      <w:r w:rsidR="00EA3C33" w:rsidRPr="005D1F8B">
        <w:rPr>
          <w:rStyle w:val="HTMLTypewriter"/>
          <w:rFonts w:asciiTheme="minorHAnsi" w:eastAsia="SimSun" w:hAnsiTheme="minorHAnsi" w:cstheme="minorHAnsi"/>
          <w:sz w:val="16"/>
          <w:szCs w:val="16"/>
        </w:rPr>
        <w:t xml:space="preserve">Java, Servlet, JSP, </w:t>
      </w:r>
      <w:r w:rsidR="00D0783F" w:rsidRPr="005D1F8B">
        <w:rPr>
          <w:rStyle w:val="HTMLTypewriter"/>
          <w:rFonts w:asciiTheme="minorHAnsi" w:eastAsia="SimSun" w:hAnsiTheme="minorHAnsi" w:cstheme="minorHAnsi"/>
          <w:sz w:val="16"/>
          <w:szCs w:val="16"/>
        </w:rPr>
        <w:t>MySQL</w:t>
      </w:r>
      <w:r w:rsidR="00D64A71" w:rsidRPr="005D1F8B">
        <w:rPr>
          <w:rStyle w:val="HTMLTypewriter"/>
          <w:rFonts w:asciiTheme="minorHAnsi" w:eastAsia="SimSun" w:hAnsiTheme="minorHAnsi" w:cstheme="minorHAnsi"/>
          <w:sz w:val="16"/>
          <w:szCs w:val="16"/>
        </w:rPr>
        <w:t>.</w:t>
      </w:r>
    </w:p>
    <w:p w:rsidR="0020784B" w:rsidRPr="005D1F8B" w:rsidRDefault="0020784B" w:rsidP="004B6184">
      <w:pPr>
        <w:pStyle w:val="ListParagraph"/>
        <w:numPr>
          <w:ilvl w:val="0"/>
          <w:numId w:val="9"/>
        </w:numPr>
        <w:suppressAutoHyphens w:val="0"/>
        <w:spacing w:after="120" w:line="240" w:lineRule="auto"/>
        <w:contextualSpacing/>
        <w:jc w:val="both"/>
        <w:rPr>
          <w:rStyle w:val="HTMLTypewriter"/>
          <w:rFonts w:asciiTheme="minorHAnsi" w:eastAsia="SimSun" w:hAnsiTheme="minorHAnsi" w:cstheme="minorHAnsi"/>
          <w:sz w:val="16"/>
          <w:szCs w:val="16"/>
        </w:rPr>
      </w:pPr>
      <w:r>
        <w:rPr>
          <w:rStyle w:val="HTMLTypewriter"/>
          <w:rFonts w:asciiTheme="minorHAnsi" w:eastAsia="SimSun" w:hAnsiTheme="minorHAnsi" w:cstheme="minorHAnsi"/>
          <w:sz w:val="16"/>
          <w:szCs w:val="16"/>
        </w:rPr>
        <w:t xml:space="preserve">Have </w:t>
      </w:r>
      <w:r w:rsidR="00DB43CE">
        <w:rPr>
          <w:rStyle w:val="HTMLTypewriter"/>
          <w:rFonts w:asciiTheme="minorHAnsi" w:eastAsia="SimSun" w:hAnsiTheme="minorHAnsi" w:cstheme="minorHAnsi"/>
          <w:sz w:val="16"/>
          <w:szCs w:val="16"/>
        </w:rPr>
        <w:t>knowledge in Struts2, Hibernate.</w:t>
      </w:r>
    </w:p>
    <w:p w:rsidR="00FB0A87" w:rsidRPr="005D1F8B" w:rsidRDefault="00FB0A87" w:rsidP="004B6184">
      <w:pPr>
        <w:pStyle w:val="ListParagraph"/>
        <w:numPr>
          <w:ilvl w:val="0"/>
          <w:numId w:val="9"/>
        </w:numPr>
        <w:suppressAutoHyphens w:val="0"/>
        <w:spacing w:after="120" w:line="240" w:lineRule="auto"/>
        <w:contextualSpacing/>
        <w:jc w:val="both"/>
        <w:rPr>
          <w:rStyle w:val="HTMLTypewriter"/>
          <w:rFonts w:asciiTheme="minorHAnsi" w:eastAsia="SimSun" w:hAnsiTheme="minorHAnsi" w:cstheme="minorHAnsi"/>
          <w:sz w:val="16"/>
          <w:szCs w:val="16"/>
        </w:rPr>
      </w:pPr>
      <w:r w:rsidRPr="005D1F8B">
        <w:rPr>
          <w:rStyle w:val="HTMLTypewriter"/>
          <w:rFonts w:asciiTheme="minorHAnsi" w:eastAsia="SimSun" w:hAnsiTheme="minorHAnsi" w:cstheme="minorHAnsi"/>
          <w:sz w:val="16"/>
          <w:szCs w:val="16"/>
        </w:rPr>
        <w:t>Good communication skills, Smart working and result oriented both as an Individual and as a Team player.</w:t>
      </w:r>
    </w:p>
    <w:p w:rsidR="00FB0A87" w:rsidRPr="00AF63F9" w:rsidRDefault="00FB0A87" w:rsidP="004B6184">
      <w:pPr>
        <w:pBdr>
          <w:top w:val="single" w:sz="4" w:space="1" w:color="000000"/>
          <w:left w:val="single" w:sz="4" w:space="4" w:color="000000"/>
          <w:bottom w:val="single" w:sz="4" w:space="1" w:color="000000"/>
          <w:right w:val="single" w:sz="4" w:space="0" w:color="000000"/>
        </w:pBdr>
        <w:shd w:val="clear" w:color="auto" w:fill="E0E0E0"/>
        <w:spacing w:line="240" w:lineRule="auto"/>
        <w:jc w:val="both"/>
        <w:rPr>
          <w:b/>
          <w:bCs/>
        </w:rPr>
      </w:pPr>
      <w:r w:rsidRPr="00AF63F9">
        <w:rPr>
          <w:b/>
          <w:bCs/>
        </w:rPr>
        <w:t xml:space="preserve">EDUCATION </w:t>
      </w:r>
    </w:p>
    <w:p w:rsidR="00A727B9" w:rsidRDefault="00A727B9" w:rsidP="00A727B9">
      <w:pPr>
        <w:pStyle w:val="ListParagraph"/>
        <w:tabs>
          <w:tab w:val="left" w:pos="720"/>
        </w:tabs>
        <w:spacing w:after="120" w:line="240" w:lineRule="auto"/>
        <w:rPr>
          <w:b/>
          <w:bCs/>
          <w:sz w:val="16"/>
          <w:szCs w:val="16"/>
        </w:rPr>
      </w:pPr>
    </w:p>
    <w:p w:rsidR="00FB0A87" w:rsidRPr="005D1F8B" w:rsidRDefault="00EA3C33" w:rsidP="004B6184">
      <w:pPr>
        <w:pStyle w:val="ListParagraph"/>
        <w:numPr>
          <w:ilvl w:val="0"/>
          <w:numId w:val="5"/>
        </w:numPr>
        <w:tabs>
          <w:tab w:val="left" w:pos="720"/>
        </w:tabs>
        <w:spacing w:after="120" w:line="240" w:lineRule="auto"/>
        <w:rPr>
          <w:b/>
          <w:bCs/>
          <w:sz w:val="16"/>
          <w:szCs w:val="16"/>
        </w:rPr>
      </w:pPr>
      <w:r w:rsidRPr="005D1F8B">
        <w:rPr>
          <w:b/>
          <w:bCs/>
          <w:sz w:val="16"/>
          <w:szCs w:val="16"/>
        </w:rPr>
        <w:t>B. Tech(I</w:t>
      </w:r>
      <w:r w:rsidR="00927491" w:rsidRPr="005D1F8B">
        <w:rPr>
          <w:b/>
          <w:bCs/>
          <w:sz w:val="16"/>
          <w:szCs w:val="16"/>
        </w:rPr>
        <w:t xml:space="preserve">nformation </w:t>
      </w:r>
      <w:r w:rsidRPr="005D1F8B">
        <w:rPr>
          <w:b/>
          <w:bCs/>
          <w:sz w:val="16"/>
          <w:szCs w:val="16"/>
        </w:rPr>
        <w:t>T</w:t>
      </w:r>
      <w:r w:rsidR="00927491" w:rsidRPr="005D1F8B">
        <w:rPr>
          <w:b/>
          <w:bCs/>
          <w:sz w:val="16"/>
          <w:szCs w:val="16"/>
        </w:rPr>
        <w:t>echnology</w:t>
      </w:r>
      <w:r w:rsidRPr="005D1F8B">
        <w:rPr>
          <w:b/>
          <w:bCs/>
          <w:sz w:val="16"/>
          <w:szCs w:val="16"/>
        </w:rPr>
        <w:t>)</w:t>
      </w:r>
      <w:r w:rsidR="00FB0A87" w:rsidRPr="005D1F8B">
        <w:rPr>
          <w:sz w:val="16"/>
          <w:szCs w:val="16"/>
        </w:rPr>
        <w:t xml:space="preserve"> from </w:t>
      </w:r>
      <w:r w:rsidRPr="005D1F8B">
        <w:rPr>
          <w:sz w:val="16"/>
          <w:szCs w:val="16"/>
        </w:rPr>
        <w:t>Anna University, 2010</w:t>
      </w:r>
    </w:p>
    <w:p w:rsidR="00FB0A87" w:rsidRPr="00AF63F9" w:rsidRDefault="00FB0A87" w:rsidP="004B6184">
      <w:pPr>
        <w:pBdr>
          <w:top w:val="single" w:sz="4" w:space="1" w:color="000000"/>
          <w:left w:val="single" w:sz="4" w:space="4" w:color="000000"/>
          <w:bottom w:val="single" w:sz="4" w:space="1" w:color="000000"/>
          <w:right w:val="single" w:sz="4" w:space="0" w:color="000000"/>
        </w:pBdr>
        <w:shd w:val="clear" w:color="auto" w:fill="E0E0E0"/>
        <w:spacing w:line="240" w:lineRule="auto"/>
        <w:jc w:val="both"/>
      </w:pPr>
      <w:r w:rsidRPr="00AF63F9">
        <w:rPr>
          <w:b/>
          <w:bCs/>
        </w:rPr>
        <w:t>PROFESSIONAL EXPERIENCE</w:t>
      </w:r>
    </w:p>
    <w:p w:rsidR="005D1F8B" w:rsidRDefault="005D1F8B" w:rsidP="005D1F8B">
      <w:pPr>
        <w:pStyle w:val="ListParagraph"/>
        <w:suppressAutoHyphens w:val="0"/>
        <w:spacing w:line="16" w:lineRule="atLeast"/>
        <w:contextualSpacing/>
        <w:jc w:val="both"/>
        <w:rPr>
          <w:rStyle w:val="HTMLTypewriter"/>
          <w:rFonts w:asciiTheme="minorHAnsi" w:eastAsia="SimSun" w:hAnsiTheme="minorHAnsi" w:cstheme="minorHAnsi"/>
          <w:sz w:val="16"/>
          <w:szCs w:val="16"/>
        </w:rPr>
      </w:pPr>
    </w:p>
    <w:p w:rsidR="00FB0A87" w:rsidRPr="005D1F8B" w:rsidRDefault="003428D6" w:rsidP="004B6184">
      <w:pPr>
        <w:pStyle w:val="ListParagraph"/>
        <w:numPr>
          <w:ilvl w:val="0"/>
          <w:numId w:val="9"/>
        </w:numPr>
        <w:suppressAutoHyphens w:val="0"/>
        <w:spacing w:line="16" w:lineRule="atLeast"/>
        <w:contextualSpacing/>
        <w:jc w:val="both"/>
        <w:rPr>
          <w:rStyle w:val="HTMLTypewriter"/>
          <w:rFonts w:asciiTheme="minorHAnsi" w:eastAsia="SimSun" w:hAnsiTheme="minorHAnsi" w:cstheme="minorHAnsi"/>
          <w:sz w:val="16"/>
          <w:szCs w:val="16"/>
        </w:rPr>
      </w:pPr>
      <w:r w:rsidRPr="005D1F8B">
        <w:rPr>
          <w:rStyle w:val="HTMLTypewriter"/>
          <w:rFonts w:asciiTheme="minorHAnsi" w:eastAsia="SimSun" w:hAnsiTheme="minorHAnsi" w:cstheme="minorHAnsi"/>
          <w:sz w:val="16"/>
          <w:szCs w:val="16"/>
        </w:rPr>
        <w:t>Software Engineer in TCS</w:t>
      </w:r>
      <w:r>
        <w:rPr>
          <w:rStyle w:val="HTMLTypewriter"/>
          <w:rFonts w:asciiTheme="minorHAnsi" w:eastAsia="SimSun" w:hAnsiTheme="minorHAnsi" w:cstheme="minorHAnsi"/>
          <w:sz w:val="16"/>
          <w:szCs w:val="16"/>
        </w:rPr>
        <w:t xml:space="preserve"> </w:t>
      </w:r>
      <w:r w:rsidRPr="005D1F8B">
        <w:rPr>
          <w:rStyle w:val="HTMLTypewriter"/>
          <w:rFonts w:asciiTheme="minorHAnsi" w:eastAsia="SimSun" w:hAnsiTheme="minorHAnsi" w:cstheme="minorHAnsi"/>
          <w:sz w:val="16"/>
          <w:szCs w:val="16"/>
        </w:rPr>
        <w:t>by the payroll of Team ware solutions from October 06th 2015</w:t>
      </w:r>
      <w:r>
        <w:rPr>
          <w:rStyle w:val="HTMLTypewriter"/>
          <w:rFonts w:asciiTheme="minorHAnsi" w:eastAsia="SimSun" w:hAnsiTheme="minorHAnsi" w:cstheme="minorHAnsi"/>
          <w:sz w:val="16"/>
          <w:szCs w:val="16"/>
        </w:rPr>
        <w:t xml:space="preserve"> till </w:t>
      </w:r>
      <w:r w:rsidR="003D2998">
        <w:rPr>
          <w:rStyle w:val="HTMLTypewriter"/>
          <w:rFonts w:asciiTheme="minorHAnsi" w:eastAsia="SimSun" w:hAnsiTheme="minorHAnsi" w:cstheme="minorHAnsi"/>
          <w:sz w:val="16"/>
          <w:szCs w:val="16"/>
        </w:rPr>
        <w:t>07</w:t>
      </w:r>
      <w:r w:rsidR="003D2998">
        <w:rPr>
          <w:rStyle w:val="HTMLTypewriter"/>
          <w:rFonts w:asciiTheme="minorHAnsi" w:eastAsia="SimSun" w:hAnsiTheme="minorHAnsi" w:cstheme="minorHAnsi"/>
          <w:sz w:val="16"/>
          <w:szCs w:val="16"/>
          <w:vertAlign w:val="superscript"/>
        </w:rPr>
        <w:t>th</w:t>
      </w:r>
      <w:r>
        <w:rPr>
          <w:rStyle w:val="HTMLTypewriter"/>
          <w:rFonts w:asciiTheme="minorHAnsi" w:eastAsia="SimSun" w:hAnsiTheme="minorHAnsi" w:cstheme="minorHAnsi"/>
          <w:sz w:val="16"/>
          <w:szCs w:val="16"/>
        </w:rPr>
        <w:t xml:space="preserve"> </w:t>
      </w:r>
      <w:r w:rsidR="003D2998">
        <w:rPr>
          <w:rStyle w:val="HTMLTypewriter"/>
          <w:rFonts w:asciiTheme="minorHAnsi" w:eastAsia="SimSun" w:hAnsiTheme="minorHAnsi" w:cstheme="minorHAnsi"/>
          <w:sz w:val="16"/>
          <w:szCs w:val="16"/>
        </w:rPr>
        <w:t>August</w:t>
      </w:r>
      <w:r>
        <w:rPr>
          <w:rStyle w:val="HTMLTypewriter"/>
          <w:rFonts w:asciiTheme="minorHAnsi" w:eastAsia="SimSun" w:hAnsiTheme="minorHAnsi" w:cstheme="minorHAnsi"/>
          <w:sz w:val="16"/>
          <w:szCs w:val="16"/>
        </w:rPr>
        <w:t xml:space="preserve"> 2017</w:t>
      </w:r>
      <w:r w:rsidRPr="005D1F8B">
        <w:rPr>
          <w:rStyle w:val="HTMLTypewriter"/>
          <w:rFonts w:asciiTheme="minorHAnsi" w:eastAsia="SimSun" w:hAnsiTheme="minorHAnsi" w:cstheme="minorHAnsi"/>
          <w:sz w:val="16"/>
          <w:szCs w:val="16"/>
        </w:rPr>
        <w:t>.</w:t>
      </w:r>
    </w:p>
    <w:p w:rsidR="00D64A71" w:rsidRPr="005D1F8B" w:rsidRDefault="00EA3C33" w:rsidP="004B6184">
      <w:pPr>
        <w:pStyle w:val="ListParagraph"/>
        <w:numPr>
          <w:ilvl w:val="0"/>
          <w:numId w:val="9"/>
        </w:numPr>
        <w:suppressAutoHyphens w:val="0"/>
        <w:spacing w:line="16" w:lineRule="atLeast"/>
        <w:contextualSpacing/>
        <w:jc w:val="both"/>
        <w:rPr>
          <w:rStyle w:val="HTMLTypewriter"/>
          <w:rFonts w:asciiTheme="minorHAnsi" w:eastAsia="SimSun" w:hAnsiTheme="minorHAnsi" w:cstheme="minorHAnsi"/>
          <w:sz w:val="16"/>
          <w:szCs w:val="16"/>
        </w:rPr>
      </w:pPr>
      <w:r w:rsidRPr="005D1F8B">
        <w:rPr>
          <w:rStyle w:val="HTMLTypewriter"/>
          <w:rFonts w:asciiTheme="minorHAnsi" w:eastAsia="SimSun" w:hAnsiTheme="minorHAnsi" w:cstheme="minorHAnsi"/>
          <w:sz w:val="16"/>
          <w:szCs w:val="16"/>
        </w:rPr>
        <w:t xml:space="preserve">Worked as Software engineer </w:t>
      </w:r>
      <w:r w:rsidR="00521E31">
        <w:rPr>
          <w:rStyle w:val="HTMLTypewriter"/>
          <w:rFonts w:asciiTheme="minorHAnsi" w:eastAsia="SimSun" w:hAnsiTheme="minorHAnsi" w:cstheme="minorHAnsi"/>
          <w:sz w:val="16"/>
          <w:szCs w:val="16"/>
        </w:rPr>
        <w:t xml:space="preserve">for </w:t>
      </w:r>
      <w:r w:rsidRPr="005D1F8B">
        <w:rPr>
          <w:rStyle w:val="HTMLTypewriter"/>
          <w:rFonts w:asciiTheme="minorHAnsi" w:eastAsia="SimSun" w:hAnsiTheme="minorHAnsi" w:cstheme="minorHAnsi"/>
          <w:sz w:val="16"/>
          <w:szCs w:val="16"/>
        </w:rPr>
        <w:t>3.5</w:t>
      </w:r>
      <w:r w:rsidR="00D64A71" w:rsidRPr="005D1F8B">
        <w:rPr>
          <w:rStyle w:val="HTMLTypewriter"/>
          <w:rFonts w:asciiTheme="minorHAnsi" w:eastAsia="SimSun" w:hAnsiTheme="minorHAnsi" w:cstheme="minorHAnsi"/>
          <w:sz w:val="16"/>
          <w:szCs w:val="16"/>
        </w:rPr>
        <w:t xml:space="preserve"> years in </w:t>
      </w:r>
      <w:r w:rsidRPr="005D1F8B">
        <w:rPr>
          <w:rStyle w:val="HTMLTypewriter"/>
          <w:rFonts w:asciiTheme="minorHAnsi" w:eastAsia="SimSun" w:hAnsiTheme="minorHAnsi" w:cstheme="minorHAnsi"/>
          <w:sz w:val="16"/>
          <w:szCs w:val="16"/>
        </w:rPr>
        <w:t>Rapid care Transitions private limited</w:t>
      </w:r>
      <w:r w:rsidR="00D64A71" w:rsidRPr="005D1F8B">
        <w:rPr>
          <w:rStyle w:val="HTMLTypewriter"/>
          <w:rFonts w:asciiTheme="minorHAnsi" w:eastAsia="SimSun" w:hAnsiTheme="minorHAnsi" w:cstheme="minorHAnsi"/>
          <w:sz w:val="16"/>
          <w:szCs w:val="16"/>
        </w:rPr>
        <w:t>.</w:t>
      </w:r>
    </w:p>
    <w:p w:rsidR="00327248" w:rsidRPr="005D1F8B" w:rsidRDefault="00EA3C33" w:rsidP="00327248">
      <w:pPr>
        <w:pStyle w:val="ListParagraph"/>
        <w:numPr>
          <w:ilvl w:val="0"/>
          <w:numId w:val="9"/>
        </w:numPr>
        <w:suppressAutoHyphens w:val="0"/>
        <w:spacing w:line="16" w:lineRule="atLeast"/>
        <w:contextualSpacing/>
        <w:jc w:val="both"/>
        <w:rPr>
          <w:sz w:val="16"/>
          <w:szCs w:val="16"/>
        </w:rPr>
      </w:pPr>
      <w:r w:rsidRPr="005D1F8B">
        <w:rPr>
          <w:rStyle w:val="HTMLTypewriter"/>
          <w:rFonts w:asciiTheme="minorHAnsi" w:eastAsia="SimSun" w:hAnsiTheme="minorHAnsi" w:cstheme="minorHAnsi"/>
          <w:sz w:val="16"/>
          <w:szCs w:val="16"/>
        </w:rPr>
        <w:t>Worked as processor</w:t>
      </w:r>
      <w:r w:rsidR="00521E31">
        <w:rPr>
          <w:rStyle w:val="HTMLTypewriter"/>
          <w:rFonts w:asciiTheme="minorHAnsi" w:eastAsia="SimSun" w:hAnsiTheme="minorHAnsi" w:cstheme="minorHAnsi"/>
          <w:sz w:val="16"/>
          <w:szCs w:val="16"/>
        </w:rPr>
        <w:t xml:space="preserve"> for</w:t>
      </w:r>
      <w:r w:rsidRPr="005D1F8B">
        <w:rPr>
          <w:rStyle w:val="HTMLTypewriter"/>
          <w:rFonts w:asciiTheme="minorHAnsi" w:eastAsia="SimSun" w:hAnsiTheme="minorHAnsi" w:cstheme="minorHAnsi"/>
          <w:sz w:val="16"/>
          <w:szCs w:val="16"/>
        </w:rPr>
        <w:t xml:space="preserve"> 11 months in First sources private limited.</w:t>
      </w:r>
    </w:p>
    <w:p w:rsidR="00CC0038" w:rsidRPr="000E027C" w:rsidRDefault="00CC0038" w:rsidP="000E027C">
      <w:pPr>
        <w:pBdr>
          <w:top w:val="single" w:sz="4" w:space="1" w:color="000000"/>
          <w:left w:val="single" w:sz="4" w:space="4" w:color="000000"/>
          <w:bottom w:val="single" w:sz="4" w:space="1" w:color="000000"/>
          <w:right w:val="single" w:sz="4" w:space="0" w:color="000000"/>
        </w:pBdr>
        <w:shd w:val="clear" w:color="auto" w:fill="E0E0E0"/>
        <w:spacing w:line="240" w:lineRule="auto"/>
        <w:jc w:val="both"/>
        <w:rPr>
          <w:i/>
          <w:iCs/>
          <w:color w:val="000000"/>
        </w:rPr>
      </w:pPr>
      <w:r w:rsidRPr="00AF63F9">
        <w:rPr>
          <w:b/>
          <w:bCs/>
        </w:rPr>
        <w:t>PROJECT DETAILS</w:t>
      </w:r>
    </w:p>
    <w:p w:rsidR="005D1F8B" w:rsidRDefault="005D1F8B" w:rsidP="00CC0038">
      <w:pPr>
        <w:spacing w:line="192" w:lineRule="auto"/>
        <w:jc w:val="both"/>
        <w:rPr>
          <w:rFonts w:asciiTheme="minorHAnsi" w:hAnsiTheme="minorHAnsi" w:cs="Calibri"/>
          <w:sz w:val="16"/>
          <w:szCs w:val="16"/>
        </w:rPr>
      </w:pPr>
    </w:p>
    <w:p w:rsidR="00CC0038" w:rsidRPr="005D1F8B" w:rsidRDefault="00CC0038" w:rsidP="00CC0038">
      <w:pPr>
        <w:spacing w:line="192" w:lineRule="auto"/>
        <w:jc w:val="both"/>
        <w:rPr>
          <w:rFonts w:asciiTheme="minorHAnsi" w:hAnsiTheme="minorHAnsi" w:cs="Calibri"/>
          <w:sz w:val="16"/>
          <w:szCs w:val="16"/>
        </w:rPr>
      </w:pPr>
      <w:r w:rsidRPr="005D1F8B">
        <w:rPr>
          <w:rFonts w:asciiTheme="minorHAnsi" w:hAnsiTheme="minorHAnsi" w:cs="Calibri"/>
          <w:sz w:val="16"/>
          <w:szCs w:val="16"/>
        </w:rPr>
        <w:t>Project Name</w:t>
      </w:r>
      <w:r w:rsidR="008A341A" w:rsidRPr="005D1F8B">
        <w:rPr>
          <w:rFonts w:asciiTheme="minorHAnsi" w:hAnsiTheme="minorHAnsi" w:cs="Calibri"/>
          <w:sz w:val="16"/>
          <w:szCs w:val="16"/>
        </w:rPr>
        <w:t>s</w:t>
      </w:r>
      <w:r w:rsidRPr="005D1F8B">
        <w:rPr>
          <w:rFonts w:asciiTheme="minorHAnsi" w:hAnsiTheme="minorHAnsi" w:cs="Calibri"/>
          <w:sz w:val="16"/>
          <w:szCs w:val="16"/>
        </w:rPr>
        <w:tab/>
      </w:r>
      <w:r w:rsidRPr="005D1F8B">
        <w:rPr>
          <w:rFonts w:asciiTheme="minorHAnsi" w:hAnsiTheme="minorHAnsi" w:cs="Calibri"/>
          <w:sz w:val="16"/>
          <w:szCs w:val="16"/>
        </w:rPr>
        <w:tab/>
      </w:r>
      <w:r w:rsidRPr="005D1F8B">
        <w:rPr>
          <w:rFonts w:asciiTheme="minorHAnsi" w:hAnsiTheme="minorHAnsi" w:cs="Calibri"/>
          <w:sz w:val="16"/>
          <w:szCs w:val="16"/>
        </w:rPr>
        <w:tab/>
        <w:t xml:space="preserve">: </w:t>
      </w:r>
      <w:r w:rsidR="006F42B8" w:rsidRPr="005D1F8B">
        <w:rPr>
          <w:rFonts w:asciiTheme="minorHAnsi" w:hAnsiTheme="minorHAnsi" w:cs="Calibri"/>
          <w:sz w:val="16"/>
          <w:szCs w:val="16"/>
        </w:rPr>
        <w:t>Direct Debit System-UAE, Cards Application Front End System-UAE,</w:t>
      </w:r>
    </w:p>
    <w:p w:rsidR="006F42B8" w:rsidRPr="005D1F8B" w:rsidRDefault="003C231B" w:rsidP="00CC0038">
      <w:pPr>
        <w:spacing w:line="192" w:lineRule="auto"/>
        <w:jc w:val="both"/>
        <w:rPr>
          <w:rFonts w:asciiTheme="minorHAnsi" w:hAnsiTheme="minorHAnsi" w:cs="Calibri"/>
          <w:bCs/>
          <w:color w:val="000000"/>
          <w:sz w:val="16"/>
          <w:szCs w:val="16"/>
        </w:rPr>
      </w:pPr>
      <w:r>
        <w:rPr>
          <w:rFonts w:asciiTheme="minorHAnsi" w:hAnsiTheme="minorHAnsi" w:cs="Calibri"/>
          <w:sz w:val="16"/>
          <w:szCs w:val="16"/>
        </w:rPr>
        <w:tab/>
      </w:r>
      <w:r>
        <w:rPr>
          <w:rFonts w:asciiTheme="minorHAnsi" w:hAnsiTheme="minorHAnsi" w:cs="Calibri"/>
          <w:sz w:val="16"/>
          <w:szCs w:val="16"/>
        </w:rPr>
        <w:tab/>
      </w:r>
      <w:r>
        <w:rPr>
          <w:rFonts w:asciiTheme="minorHAnsi" w:hAnsiTheme="minorHAnsi" w:cs="Calibri"/>
          <w:sz w:val="16"/>
          <w:szCs w:val="16"/>
        </w:rPr>
        <w:tab/>
      </w:r>
      <w:r>
        <w:rPr>
          <w:rFonts w:asciiTheme="minorHAnsi" w:hAnsiTheme="minorHAnsi" w:cs="Calibri"/>
          <w:sz w:val="16"/>
          <w:szCs w:val="16"/>
        </w:rPr>
        <w:tab/>
        <w:t xml:space="preserve">  </w:t>
      </w:r>
      <w:r w:rsidR="006F42B8" w:rsidRPr="005D1F8B">
        <w:rPr>
          <w:rFonts w:asciiTheme="minorHAnsi" w:hAnsiTheme="minorHAnsi" w:cs="Calibri"/>
          <w:sz w:val="16"/>
          <w:szCs w:val="16"/>
        </w:rPr>
        <w:t>ICCS-UAE, EK Globe-BH, Cards Application Front End System-BH</w:t>
      </w:r>
    </w:p>
    <w:p w:rsidR="00CC0038" w:rsidRPr="005D1F8B" w:rsidRDefault="00CC0038" w:rsidP="00CC0038">
      <w:pPr>
        <w:spacing w:line="192" w:lineRule="auto"/>
        <w:jc w:val="both"/>
        <w:rPr>
          <w:rFonts w:asciiTheme="minorHAnsi" w:hAnsiTheme="minorHAnsi" w:cs="Calibri"/>
          <w:sz w:val="16"/>
          <w:szCs w:val="16"/>
        </w:rPr>
      </w:pPr>
      <w:r w:rsidRPr="005D1F8B">
        <w:rPr>
          <w:rFonts w:asciiTheme="minorHAnsi" w:hAnsiTheme="minorHAnsi" w:cs="Calibri"/>
          <w:sz w:val="16"/>
          <w:szCs w:val="16"/>
        </w:rPr>
        <w:t>Client</w:t>
      </w:r>
      <w:r w:rsidRPr="005D1F8B">
        <w:rPr>
          <w:rFonts w:asciiTheme="minorHAnsi" w:hAnsiTheme="minorHAnsi" w:cs="Calibri"/>
          <w:sz w:val="16"/>
          <w:szCs w:val="16"/>
        </w:rPr>
        <w:tab/>
      </w:r>
      <w:r w:rsidRPr="005D1F8B">
        <w:rPr>
          <w:rFonts w:asciiTheme="minorHAnsi" w:hAnsiTheme="minorHAnsi" w:cs="Calibri"/>
          <w:sz w:val="16"/>
          <w:szCs w:val="16"/>
        </w:rPr>
        <w:tab/>
      </w:r>
      <w:r w:rsidRPr="005D1F8B">
        <w:rPr>
          <w:rFonts w:asciiTheme="minorHAnsi" w:hAnsiTheme="minorHAnsi" w:cs="Calibri"/>
          <w:sz w:val="16"/>
          <w:szCs w:val="16"/>
        </w:rPr>
        <w:tab/>
      </w:r>
      <w:r w:rsidRPr="005D1F8B">
        <w:rPr>
          <w:rFonts w:asciiTheme="minorHAnsi" w:hAnsiTheme="minorHAnsi" w:cs="Calibri"/>
          <w:sz w:val="16"/>
          <w:szCs w:val="16"/>
        </w:rPr>
        <w:tab/>
        <w:t xml:space="preserve">: </w:t>
      </w:r>
      <w:r w:rsidR="001874EC" w:rsidRPr="005D1F8B">
        <w:rPr>
          <w:rFonts w:asciiTheme="minorHAnsi" w:hAnsiTheme="minorHAnsi" w:cs="Calibri"/>
          <w:sz w:val="16"/>
          <w:szCs w:val="16"/>
        </w:rPr>
        <w:t>Citi Bank, Singapore</w:t>
      </w:r>
    </w:p>
    <w:p w:rsidR="00CC0038" w:rsidRPr="005D1F8B" w:rsidRDefault="00CC0038" w:rsidP="00CC0038">
      <w:pPr>
        <w:numPr>
          <w:ilvl w:val="12"/>
          <w:numId w:val="0"/>
        </w:numPr>
        <w:spacing w:line="192" w:lineRule="auto"/>
        <w:ind w:left="2880" w:hanging="2880"/>
        <w:jc w:val="both"/>
        <w:rPr>
          <w:rFonts w:asciiTheme="minorHAnsi" w:hAnsiTheme="minorHAnsi" w:cs="Calibri"/>
          <w:sz w:val="16"/>
          <w:szCs w:val="16"/>
        </w:rPr>
      </w:pPr>
      <w:r w:rsidRPr="005D1F8B">
        <w:rPr>
          <w:rFonts w:asciiTheme="minorHAnsi" w:hAnsiTheme="minorHAnsi" w:cs="Calibri"/>
          <w:sz w:val="16"/>
          <w:szCs w:val="16"/>
        </w:rPr>
        <w:t>Environment</w:t>
      </w:r>
      <w:r w:rsidRPr="005D1F8B">
        <w:rPr>
          <w:rFonts w:asciiTheme="minorHAnsi" w:hAnsiTheme="minorHAnsi" w:cs="Calibri"/>
          <w:sz w:val="16"/>
          <w:szCs w:val="16"/>
        </w:rPr>
        <w:tab/>
        <w:t xml:space="preserve">: Java, </w:t>
      </w:r>
      <w:r w:rsidR="00F9402A">
        <w:rPr>
          <w:rFonts w:asciiTheme="minorHAnsi" w:hAnsiTheme="minorHAnsi" w:cs="Calibri"/>
          <w:sz w:val="16"/>
          <w:szCs w:val="16"/>
        </w:rPr>
        <w:t>MySQL</w:t>
      </w:r>
      <w:r w:rsidR="00D0783F" w:rsidRPr="005D1F8B">
        <w:rPr>
          <w:rFonts w:asciiTheme="minorHAnsi" w:hAnsiTheme="minorHAnsi" w:cs="Calibri"/>
          <w:sz w:val="16"/>
          <w:szCs w:val="16"/>
        </w:rPr>
        <w:t xml:space="preserve">, </w:t>
      </w:r>
      <w:r w:rsidR="00443249" w:rsidRPr="005D1F8B">
        <w:rPr>
          <w:rFonts w:asciiTheme="minorHAnsi" w:hAnsiTheme="minorHAnsi" w:cs="Calibri"/>
          <w:sz w:val="16"/>
          <w:szCs w:val="16"/>
        </w:rPr>
        <w:t>JBoss</w:t>
      </w:r>
      <w:r w:rsidR="00F43CB0" w:rsidRPr="005D1F8B">
        <w:rPr>
          <w:rFonts w:asciiTheme="minorHAnsi" w:hAnsiTheme="minorHAnsi" w:cs="Calibri"/>
          <w:sz w:val="16"/>
          <w:szCs w:val="16"/>
        </w:rPr>
        <w:t xml:space="preserve"> Application S</w:t>
      </w:r>
      <w:r w:rsidR="00D0783F" w:rsidRPr="005D1F8B">
        <w:rPr>
          <w:rFonts w:asciiTheme="minorHAnsi" w:hAnsiTheme="minorHAnsi" w:cs="Calibri"/>
          <w:sz w:val="16"/>
          <w:szCs w:val="16"/>
        </w:rPr>
        <w:t>erver</w:t>
      </w:r>
    </w:p>
    <w:p w:rsidR="00CC0038" w:rsidRPr="005D1F8B" w:rsidRDefault="00CC0038" w:rsidP="00CC0038">
      <w:pPr>
        <w:spacing w:line="192" w:lineRule="auto"/>
        <w:jc w:val="both"/>
        <w:rPr>
          <w:rFonts w:asciiTheme="minorHAnsi" w:hAnsiTheme="minorHAnsi" w:cs="Calibri"/>
          <w:sz w:val="16"/>
          <w:szCs w:val="16"/>
        </w:rPr>
      </w:pPr>
      <w:r w:rsidRPr="005D1F8B">
        <w:rPr>
          <w:rFonts w:asciiTheme="minorHAnsi" w:hAnsiTheme="minorHAnsi" w:cs="Calibri"/>
          <w:sz w:val="16"/>
          <w:szCs w:val="16"/>
        </w:rPr>
        <w:t xml:space="preserve">Team Size  </w:t>
      </w:r>
      <w:r w:rsidRPr="005D1F8B">
        <w:rPr>
          <w:rFonts w:asciiTheme="minorHAnsi" w:hAnsiTheme="minorHAnsi" w:cs="Calibri"/>
          <w:sz w:val="16"/>
          <w:szCs w:val="16"/>
        </w:rPr>
        <w:tab/>
      </w:r>
      <w:r w:rsidRPr="005D1F8B">
        <w:rPr>
          <w:rFonts w:asciiTheme="minorHAnsi" w:hAnsiTheme="minorHAnsi" w:cs="Calibri"/>
          <w:sz w:val="16"/>
          <w:szCs w:val="16"/>
        </w:rPr>
        <w:tab/>
      </w:r>
      <w:r w:rsidRPr="005D1F8B">
        <w:rPr>
          <w:rFonts w:asciiTheme="minorHAnsi" w:hAnsiTheme="minorHAnsi" w:cs="Calibri"/>
          <w:sz w:val="16"/>
          <w:szCs w:val="16"/>
        </w:rPr>
        <w:tab/>
      </w:r>
      <w:r w:rsidR="005D1F8B">
        <w:rPr>
          <w:rFonts w:asciiTheme="minorHAnsi" w:hAnsiTheme="minorHAnsi" w:cs="Calibri"/>
          <w:sz w:val="16"/>
          <w:szCs w:val="16"/>
        </w:rPr>
        <w:tab/>
      </w:r>
      <w:r w:rsidRPr="005D1F8B">
        <w:rPr>
          <w:rFonts w:asciiTheme="minorHAnsi" w:hAnsiTheme="minorHAnsi" w:cs="Calibri"/>
          <w:sz w:val="16"/>
          <w:szCs w:val="16"/>
        </w:rPr>
        <w:t xml:space="preserve">: </w:t>
      </w:r>
      <w:r w:rsidR="00443249" w:rsidRPr="005D1F8B">
        <w:rPr>
          <w:rFonts w:asciiTheme="minorHAnsi" w:hAnsiTheme="minorHAnsi" w:cs="Calibri"/>
          <w:sz w:val="16"/>
          <w:szCs w:val="16"/>
        </w:rPr>
        <w:t>6</w:t>
      </w:r>
    </w:p>
    <w:p w:rsidR="00CC0038" w:rsidRPr="005D1F8B" w:rsidRDefault="00CC0038" w:rsidP="00CC0038">
      <w:pPr>
        <w:spacing w:line="192" w:lineRule="auto"/>
        <w:jc w:val="both"/>
        <w:rPr>
          <w:rFonts w:asciiTheme="minorHAnsi" w:hAnsiTheme="minorHAnsi" w:cs="Calibri"/>
          <w:sz w:val="16"/>
          <w:szCs w:val="16"/>
        </w:rPr>
      </w:pPr>
      <w:r w:rsidRPr="005D1F8B">
        <w:rPr>
          <w:rFonts w:asciiTheme="minorHAnsi" w:hAnsiTheme="minorHAnsi" w:cs="Calibri"/>
          <w:sz w:val="16"/>
          <w:szCs w:val="16"/>
        </w:rPr>
        <w:t>Role</w:t>
      </w:r>
      <w:r w:rsidRPr="005D1F8B">
        <w:rPr>
          <w:rFonts w:asciiTheme="minorHAnsi" w:hAnsiTheme="minorHAnsi" w:cs="Calibri"/>
          <w:sz w:val="16"/>
          <w:szCs w:val="16"/>
        </w:rPr>
        <w:tab/>
      </w:r>
      <w:r w:rsidRPr="005D1F8B">
        <w:rPr>
          <w:rFonts w:asciiTheme="minorHAnsi" w:hAnsiTheme="minorHAnsi" w:cs="Calibri"/>
          <w:sz w:val="16"/>
          <w:szCs w:val="16"/>
        </w:rPr>
        <w:tab/>
      </w:r>
      <w:r w:rsidRPr="005D1F8B">
        <w:rPr>
          <w:rFonts w:asciiTheme="minorHAnsi" w:hAnsiTheme="minorHAnsi" w:cs="Calibri"/>
          <w:sz w:val="16"/>
          <w:szCs w:val="16"/>
        </w:rPr>
        <w:tab/>
      </w:r>
      <w:r w:rsidRPr="005D1F8B">
        <w:rPr>
          <w:rFonts w:asciiTheme="minorHAnsi" w:hAnsiTheme="minorHAnsi" w:cs="Calibri"/>
          <w:sz w:val="16"/>
          <w:szCs w:val="16"/>
        </w:rPr>
        <w:tab/>
        <w:t xml:space="preserve">: </w:t>
      </w:r>
      <w:r w:rsidR="008D735E" w:rsidRPr="005D1F8B">
        <w:rPr>
          <w:rFonts w:asciiTheme="minorHAnsi" w:hAnsiTheme="minorHAnsi" w:cs="Calibri"/>
          <w:sz w:val="16"/>
          <w:szCs w:val="16"/>
        </w:rPr>
        <w:t xml:space="preserve">Software </w:t>
      </w:r>
      <w:r w:rsidR="006F42B8" w:rsidRPr="005D1F8B">
        <w:rPr>
          <w:rFonts w:asciiTheme="minorHAnsi" w:hAnsiTheme="minorHAnsi" w:cs="Calibri"/>
          <w:sz w:val="16"/>
          <w:szCs w:val="16"/>
        </w:rPr>
        <w:t>Engineer</w:t>
      </w:r>
    </w:p>
    <w:p w:rsidR="00AF63F9" w:rsidRDefault="00CC0038" w:rsidP="00AF63F9">
      <w:pPr>
        <w:spacing w:line="192" w:lineRule="auto"/>
        <w:ind w:right="450"/>
        <w:rPr>
          <w:rFonts w:asciiTheme="minorHAnsi" w:hAnsiTheme="minorHAnsi" w:cs="Calibri"/>
          <w:sz w:val="16"/>
          <w:szCs w:val="16"/>
        </w:rPr>
      </w:pPr>
      <w:r w:rsidRPr="005D1F8B">
        <w:rPr>
          <w:rFonts w:asciiTheme="minorHAnsi" w:hAnsiTheme="minorHAnsi" w:cs="Calibri"/>
          <w:sz w:val="16"/>
          <w:szCs w:val="16"/>
        </w:rPr>
        <w:t xml:space="preserve">Project Period                   </w:t>
      </w:r>
      <w:r w:rsidRPr="005D1F8B">
        <w:rPr>
          <w:rFonts w:asciiTheme="minorHAnsi" w:hAnsiTheme="minorHAnsi" w:cs="Calibri"/>
          <w:sz w:val="16"/>
          <w:szCs w:val="16"/>
        </w:rPr>
        <w:tab/>
      </w:r>
      <w:r w:rsidR="005D1F8B">
        <w:rPr>
          <w:rFonts w:asciiTheme="minorHAnsi" w:hAnsiTheme="minorHAnsi" w:cs="Calibri"/>
          <w:sz w:val="16"/>
          <w:szCs w:val="16"/>
        </w:rPr>
        <w:tab/>
      </w:r>
      <w:r w:rsidRPr="005D1F8B">
        <w:rPr>
          <w:rFonts w:asciiTheme="minorHAnsi" w:hAnsiTheme="minorHAnsi" w:cs="Calibri"/>
          <w:sz w:val="16"/>
          <w:szCs w:val="16"/>
        </w:rPr>
        <w:t xml:space="preserve">: </w:t>
      </w:r>
      <w:r w:rsidR="00BE2B77" w:rsidRPr="005D1F8B">
        <w:rPr>
          <w:rFonts w:asciiTheme="minorHAnsi" w:hAnsiTheme="minorHAnsi" w:cs="Calibri"/>
          <w:sz w:val="16"/>
          <w:szCs w:val="16"/>
        </w:rPr>
        <w:t>October</w:t>
      </w:r>
      <w:r w:rsidR="00100A5A" w:rsidRPr="005D1F8B">
        <w:rPr>
          <w:rFonts w:asciiTheme="minorHAnsi" w:hAnsiTheme="minorHAnsi" w:cs="Calibri"/>
          <w:sz w:val="16"/>
          <w:szCs w:val="16"/>
        </w:rPr>
        <w:t xml:space="preserve"> 2015</w:t>
      </w:r>
      <w:r w:rsidRPr="005D1F8B">
        <w:rPr>
          <w:rFonts w:asciiTheme="minorHAnsi" w:hAnsiTheme="minorHAnsi" w:cs="Calibri"/>
          <w:sz w:val="16"/>
          <w:szCs w:val="16"/>
        </w:rPr>
        <w:t xml:space="preserve"> to </w:t>
      </w:r>
      <w:r w:rsidR="00F21BEA">
        <w:rPr>
          <w:rFonts w:asciiTheme="minorHAnsi" w:hAnsiTheme="minorHAnsi" w:cs="Calibri"/>
          <w:sz w:val="16"/>
          <w:szCs w:val="16"/>
        </w:rPr>
        <w:t>August 2017</w:t>
      </w:r>
    </w:p>
    <w:p w:rsidR="005D1F8B" w:rsidRPr="005D1F8B" w:rsidRDefault="005D1F8B" w:rsidP="00AF63F9">
      <w:pPr>
        <w:spacing w:line="192" w:lineRule="auto"/>
        <w:ind w:right="450"/>
        <w:rPr>
          <w:rFonts w:asciiTheme="minorHAnsi" w:hAnsiTheme="minorHAnsi" w:cs="Calibri"/>
          <w:sz w:val="16"/>
          <w:szCs w:val="16"/>
        </w:rPr>
      </w:pPr>
    </w:p>
    <w:tbl>
      <w:tblPr>
        <w:tblW w:w="8928" w:type="dxa"/>
        <w:tblLook w:val="04A0"/>
      </w:tblPr>
      <w:tblGrid>
        <w:gridCol w:w="1411"/>
        <w:gridCol w:w="7517"/>
      </w:tblGrid>
      <w:tr w:rsidR="00BE2E83" w:rsidRPr="00BE2E83" w:rsidTr="00521E31">
        <w:trPr>
          <w:trHeight w:val="259"/>
        </w:trPr>
        <w:tc>
          <w:tcPr>
            <w:tcW w:w="14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E2E83" w:rsidRPr="00BE2E83" w:rsidRDefault="00BE2E83" w:rsidP="00BE2E83">
            <w:pPr>
              <w:keepNext w:val="0"/>
              <w:suppressAutoHyphens w:val="0"/>
              <w:spacing w:line="240" w:lineRule="auto"/>
              <w:rPr>
                <w:rFonts w:ascii="Calibri" w:hAnsi="Calibri"/>
                <w:b/>
                <w:bCs/>
                <w:color w:val="000000"/>
                <w:kern w:val="0"/>
                <w:lang w:eastAsia="zh-CN"/>
              </w:rPr>
            </w:pPr>
            <w:r w:rsidRPr="00BE2E83">
              <w:rPr>
                <w:rFonts w:ascii="Calibri" w:hAnsi="Calibri"/>
                <w:b/>
                <w:bCs/>
                <w:color w:val="000000"/>
                <w:kern w:val="0"/>
                <w:lang w:val="ru-RU" w:eastAsia="zh-CN"/>
              </w:rPr>
              <w:t>Application Name</w:t>
            </w:r>
          </w:p>
        </w:tc>
        <w:tc>
          <w:tcPr>
            <w:tcW w:w="7517" w:type="dxa"/>
            <w:tcBorders>
              <w:top w:val="single" w:sz="4" w:space="0" w:color="auto"/>
              <w:left w:val="nil"/>
              <w:bottom w:val="single" w:sz="4" w:space="0" w:color="auto"/>
              <w:right w:val="single" w:sz="4" w:space="0" w:color="auto"/>
            </w:tcBorders>
            <w:shd w:val="clear" w:color="auto" w:fill="auto"/>
            <w:vAlign w:val="center"/>
            <w:hideMark/>
          </w:tcPr>
          <w:p w:rsidR="00BE2E83" w:rsidRPr="00BE2E83" w:rsidRDefault="00BE2E83" w:rsidP="00BE2E83">
            <w:pPr>
              <w:keepNext w:val="0"/>
              <w:suppressAutoHyphens w:val="0"/>
              <w:spacing w:line="240" w:lineRule="auto"/>
              <w:rPr>
                <w:rFonts w:ascii="Calibri" w:hAnsi="Calibri"/>
                <w:b/>
                <w:bCs/>
                <w:color w:val="000000"/>
                <w:kern w:val="0"/>
                <w:lang w:eastAsia="zh-CN"/>
              </w:rPr>
            </w:pPr>
            <w:r w:rsidRPr="00BE2E83">
              <w:rPr>
                <w:rFonts w:ascii="Calibri" w:hAnsi="Calibri"/>
                <w:b/>
                <w:bCs/>
                <w:color w:val="000000"/>
                <w:kern w:val="0"/>
                <w:lang w:val="ru-RU" w:eastAsia="zh-CN"/>
              </w:rPr>
              <w:t>Description</w:t>
            </w:r>
          </w:p>
        </w:tc>
      </w:tr>
      <w:tr w:rsidR="00BE2E83" w:rsidRPr="00BE2E83" w:rsidTr="00521E31">
        <w:trPr>
          <w:trHeight w:val="539"/>
        </w:trPr>
        <w:tc>
          <w:tcPr>
            <w:tcW w:w="1411" w:type="dxa"/>
            <w:tcBorders>
              <w:top w:val="nil"/>
              <w:left w:val="single" w:sz="4" w:space="0" w:color="auto"/>
              <w:bottom w:val="single" w:sz="4" w:space="0" w:color="auto"/>
              <w:right w:val="single" w:sz="4" w:space="0" w:color="auto"/>
            </w:tcBorders>
            <w:shd w:val="clear" w:color="auto" w:fill="auto"/>
            <w:vAlign w:val="center"/>
            <w:hideMark/>
          </w:tcPr>
          <w:p w:rsidR="00BE2E83" w:rsidRPr="000E027C" w:rsidRDefault="00BE2E83" w:rsidP="00BE2E83">
            <w:pPr>
              <w:suppressAutoHyphens w:val="0"/>
              <w:spacing w:line="16" w:lineRule="atLeast"/>
              <w:contextualSpacing/>
              <w:rPr>
                <w:rStyle w:val="HTMLTypewriter"/>
                <w:rFonts w:asciiTheme="minorHAnsi" w:eastAsia="SimSun" w:hAnsiTheme="minorHAnsi" w:cstheme="minorHAnsi"/>
                <w:sz w:val="16"/>
                <w:szCs w:val="16"/>
                <w:lang w:val="en-IN"/>
              </w:rPr>
            </w:pPr>
          </w:p>
          <w:p w:rsidR="00BE2E83" w:rsidRPr="000E027C" w:rsidRDefault="00BE2E83" w:rsidP="00BE2E83">
            <w:pPr>
              <w:suppressAutoHyphens w:val="0"/>
              <w:spacing w:line="16" w:lineRule="atLeast"/>
              <w:contextualSpacing/>
              <w:rPr>
                <w:rStyle w:val="HTMLTypewriter"/>
                <w:rFonts w:asciiTheme="minorHAnsi" w:eastAsia="SimSun" w:hAnsiTheme="minorHAnsi" w:cstheme="minorHAnsi"/>
                <w:sz w:val="16"/>
                <w:szCs w:val="16"/>
                <w:lang w:val="en-IN"/>
              </w:rPr>
            </w:pPr>
          </w:p>
          <w:p w:rsidR="00BE2E83" w:rsidRPr="000E027C" w:rsidRDefault="00BE2E83" w:rsidP="00BE2E83">
            <w:pPr>
              <w:suppressAutoHyphens w:val="0"/>
              <w:spacing w:line="16" w:lineRule="atLeast"/>
              <w:contextualSpacing/>
              <w:rPr>
                <w:rStyle w:val="HTMLTypewriter"/>
                <w:rFonts w:asciiTheme="minorHAnsi" w:eastAsia="SimSun" w:hAnsiTheme="minorHAnsi" w:cstheme="minorHAnsi"/>
                <w:sz w:val="16"/>
                <w:szCs w:val="16"/>
              </w:rPr>
            </w:pPr>
            <w:r w:rsidRPr="000E027C">
              <w:rPr>
                <w:rStyle w:val="HTMLTypewriter"/>
                <w:rFonts w:asciiTheme="minorHAnsi" w:eastAsia="SimSun" w:hAnsiTheme="minorHAnsi" w:cstheme="minorHAnsi"/>
                <w:sz w:val="16"/>
                <w:szCs w:val="16"/>
                <w:lang w:val="en-IN"/>
              </w:rPr>
              <w:t>DDS</w:t>
            </w:r>
          </w:p>
        </w:tc>
        <w:tc>
          <w:tcPr>
            <w:tcW w:w="7517" w:type="dxa"/>
            <w:tcBorders>
              <w:top w:val="nil"/>
              <w:left w:val="nil"/>
              <w:bottom w:val="single" w:sz="4" w:space="0" w:color="auto"/>
              <w:right w:val="single" w:sz="4" w:space="0" w:color="auto"/>
            </w:tcBorders>
            <w:shd w:val="clear" w:color="auto" w:fill="auto"/>
            <w:vAlign w:val="center"/>
            <w:hideMark/>
          </w:tcPr>
          <w:p w:rsidR="00BE2E83" w:rsidRPr="000E027C" w:rsidRDefault="00BE2E83" w:rsidP="00BE2E83">
            <w:pPr>
              <w:suppressAutoHyphens w:val="0"/>
              <w:spacing w:line="16" w:lineRule="atLeast"/>
              <w:contextualSpacing/>
              <w:rPr>
                <w:rStyle w:val="HTMLTypewriter"/>
                <w:rFonts w:asciiTheme="minorHAnsi" w:eastAsia="SimSun" w:hAnsiTheme="minorHAnsi" w:cstheme="minorHAnsi"/>
                <w:sz w:val="16"/>
                <w:szCs w:val="16"/>
              </w:rPr>
            </w:pPr>
            <w:r w:rsidRPr="000E027C">
              <w:rPr>
                <w:rStyle w:val="HTMLTypewriter"/>
                <w:rFonts w:asciiTheme="minorHAnsi" w:eastAsia="SimSun" w:hAnsiTheme="minorHAnsi" w:cstheme="minorHAnsi"/>
                <w:sz w:val="16"/>
                <w:szCs w:val="16"/>
              </w:rPr>
              <w:t xml:space="preserve">DIRECT DEBIT SYSTEM allows customers to opt recurring payment transactions for utility services. On daily basis, Central bank sends and receives the requests for Inbound and outbound direct debits for the customer requests. Connects with Host/IM for crediting and debiting the customer accounts. </w:t>
            </w:r>
          </w:p>
        </w:tc>
      </w:tr>
      <w:tr w:rsidR="00BE2E83" w:rsidRPr="00BE2E83" w:rsidTr="00521E31">
        <w:trPr>
          <w:trHeight w:val="854"/>
        </w:trPr>
        <w:tc>
          <w:tcPr>
            <w:tcW w:w="1411" w:type="dxa"/>
            <w:tcBorders>
              <w:top w:val="nil"/>
              <w:left w:val="single" w:sz="4" w:space="0" w:color="auto"/>
              <w:bottom w:val="single" w:sz="4" w:space="0" w:color="auto"/>
              <w:right w:val="single" w:sz="4" w:space="0" w:color="auto"/>
            </w:tcBorders>
            <w:shd w:val="clear" w:color="auto" w:fill="auto"/>
            <w:vAlign w:val="center"/>
            <w:hideMark/>
          </w:tcPr>
          <w:p w:rsidR="00BE2E83" w:rsidRPr="000E027C" w:rsidRDefault="00BE2E83" w:rsidP="000E027C">
            <w:pPr>
              <w:suppressAutoHyphens w:val="0"/>
              <w:spacing w:line="20" w:lineRule="atLeast"/>
              <w:ind w:left="360"/>
              <w:contextualSpacing/>
              <w:jc w:val="both"/>
              <w:rPr>
                <w:rStyle w:val="HTMLTypewriter"/>
                <w:rFonts w:asciiTheme="minorHAnsi" w:eastAsia="SimSun" w:hAnsiTheme="minorHAnsi" w:cstheme="minorHAnsi"/>
                <w:sz w:val="16"/>
                <w:szCs w:val="16"/>
              </w:rPr>
            </w:pPr>
          </w:p>
          <w:p w:rsidR="00BE2E83" w:rsidRPr="000E027C" w:rsidRDefault="00BE2E83" w:rsidP="000E027C">
            <w:pPr>
              <w:suppressAutoHyphens w:val="0"/>
              <w:spacing w:line="20" w:lineRule="atLeast"/>
              <w:ind w:left="360"/>
              <w:contextualSpacing/>
              <w:jc w:val="both"/>
              <w:rPr>
                <w:rStyle w:val="HTMLTypewriter"/>
                <w:rFonts w:asciiTheme="minorHAnsi" w:eastAsia="SimSun" w:hAnsiTheme="minorHAnsi" w:cstheme="minorHAnsi"/>
                <w:sz w:val="16"/>
                <w:szCs w:val="16"/>
              </w:rPr>
            </w:pPr>
          </w:p>
          <w:p w:rsidR="00F43CB0" w:rsidRDefault="00F43CB0" w:rsidP="000E027C">
            <w:pPr>
              <w:suppressAutoHyphens w:val="0"/>
              <w:spacing w:line="20" w:lineRule="atLeast"/>
              <w:contextualSpacing/>
              <w:jc w:val="both"/>
              <w:rPr>
                <w:rStyle w:val="HTMLTypewriter"/>
                <w:rFonts w:asciiTheme="minorHAnsi" w:eastAsia="SimSun" w:hAnsiTheme="minorHAnsi" w:cstheme="minorHAnsi"/>
                <w:sz w:val="16"/>
                <w:szCs w:val="16"/>
              </w:rPr>
            </w:pPr>
          </w:p>
          <w:p w:rsidR="00BE2E83" w:rsidRPr="000E027C" w:rsidRDefault="00F43CB0" w:rsidP="000E027C">
            <w:pPr>
              <w:suppressAutoHyphens w:val="0"/>
              <w:spacing w:line="20" w:lineRule="atLeast"/>
              <w:contextualSpacing/>
              <w:jc w:val="both"/>
              <w:rPr>
                <w:rStyle w:val="HTMLTypewriter"/>
                <w:rFonts w:asciiTheme="minorHAnsi" w:eastAsia="SimSun" w:hAnsiTheme="minorHAnsi" w:cstheme="minorHAnsi"/>
                <w:sz w:val="16"/>
                <w:szCs w:val="16"/>
              </w:rPr>
            </w:pPr>
            <w:r>
              <w:rPr>
                <w:rStyle w:val="HTMLTypewriter"/>
                <w:rFonts w:asciiTheme="minorHAnsi" w:eastAsia="SimSun" w:hAnsiTheme="minorHAnsi" w:cstheme="minorHAnsi"/>
                <w:sz w:val="16"/>
                <w:szCs w:val="16"/>
              </w:rPr>
              <w:t>I</w:t>
            </w:r>
            <w:r w:rsidR="00BE2E83" w:rsidRPr="000E027C">
              <w:rPr>
                <w:rStyle w:val="HTMLTypewriter"/>
                <w:rFonts w:asciiTheme="minorHAnsi" w:eastAsia="SimSun" w:hAnsiTheme="minorHAnsi" w:cstheme="minorHAnsi"/>
                <w:sz w:val="16"/>
                <w:szCs w:val="16"/>
              </w:rPr>
              <w:t>CCS</w:t>
            </w:r>
          </w:p>
        </w:tc>
        <w:tc>
          <w:tcPr>
            <w:tcW w:w="7517" w:type="dxa"/>
            <w:tcBorders>
              <w:top w:val="nil"/>
              <w:left w:val="nil"/>
              <w:bottom w:val="single" w:sz="4" w:space="0" w:color="auto"/>
              <w:right w:val="single" w:sz="4" w:space="0" w:color="auto"/>
            </w:tcBorders>
            <w:shd w:val="clear" w:color="auto" w:fill="auto"/>
            <w:vAlign w:val="center"/>
            <w:hideMark/>
          </w:tcPr>
          <w:p w:rsidR="00BE2E83" w:rsidRPr="000E027C" w:rsidRDefault="00BE2E83" w:rsidP="00F43CB0">
            <w:pPr>
              <w:suppressAutoHyphens w:val="0"/>
              <w:spacing w:line="16" w:lineRule="atLeast"/>
              <w:contextualSpacing/>
              <w:rPr>
                <w:rStyle w:val="HTMLTypewriter"/>
                <w:rFonts w:asciiTheme="minorHAnsi" w:eastAsia="SimSun" w:hAnsiTheme="minorHAnsi" w:cstheme="minorHAnsi"/>
                <w:sz w:val="16"/>
                <w:szCs w:val="16"/>
              </w:rPr>
            </w:pPr>
            <w:r w:rsidRPr="000E027C">
              <w:rPr>
                <w:rStyle w:val="HTMLTypewriter"/>
                <w:rFonts w:asciiTheme="minorHAnsi" w:eastAsia="SimSun" w:hAnsiTheme="minorHAnsi" w:cstheme="minorHAnsi"/>
                <w:sz w:val="16"/>
                <w:szCs w:val="16"/>
                <w:lang w:val="en-IN"/>
              </w:rPr>
              <w:t xml:space="preserve">Application is used to transfer cheque images and its related data from and to Central bank. It also generates files for journal memo posting for credit money in customers’ accounts. Outward clearing - wherein Citibank customers receive non Citibank cheques and their account is funded with the amount of the cheque. Inward clearing -wherein the Citibank customers provide the </w:t>
            </w:r>
            <w:r w:rsidRPr="000E027C">
              <w:rPr>
                <w:rStyle w:val="HTMLTypewriter"/>
                <w:rFonts w:asciiTheme="minorHAnsi" w:eastAsia="SimSun" w:hAnsiTheme="minorHAnsi" w:cstheme="minorHAnsi"/>
                <w:sz w:val="16"/>
                <w:szCs w:val="16"/>
              </w:rPr>
              <w:t>Citibank</w:t>
            </w:r>
            <w:r w:rsidRPr="000E027C">
              <w:rPr>
                <w:rStyle w:val="HTMLTypewriter"/>
                <w:rFonts w:asciiTheme="minorHAnsi" w:eastAsia="SimSun" w:hAnsiTheme="minorHAnsi" w:cstheme="minorHAnsi"/>
                <w:sz w:val="16"/>
                <w:szCs w:val="16"/>
                <w:lang w:val="en-IN"/>
              </w:rPr>
              <w:t xml:space="preserve"> cheques to the payees who does not have Citibank accounts.    </w:t>
            </w:r>
          </w:p>
        </w:tc>
      </w:tr>
      <w:tr w:rsidR="00BE2E83" w:rsidRPr="00BE2E83" w:rsidTr="00521E31">
        <w:trPr>
          <w:trHeight w:val="620"/>
        </w:trPr>
        <w:tc>
          <w:tcPr>
            <w:tcW w:w="1411" w:type="dxa"/>
            <w:tcBorders>
              <w:top w:val="nil"/>
              <w:left w:val="single" w:sz="4" w:space="0" w:color="auto"/>
              <w:bottom w:val="single" w:sz="4" w:space="0" w:color="auto"/>
              <w:right w:val="single" w:sz="4" w:space="0" w:color="auto"/>
            </w:tcBorders>
            <w:shd w:val="clear" w:color="auto" w:fill="auto"/>
            <w:vAlign w:val="center"/>
            <w:hideMark/>
          </w:tcPr>
          <w:p w:rsidR="00BE2E83" w:rsidRPr="000E027C" w:rsidRDefault="00BE2E83" w:rsidP="00BE2E83">
            <w:pPr>
              <w:suppressAutoHyphens w:val="0"/>
              <w:spacing w:line="16" w:lineRule="atLeast"/>
              <w:contextualSpacing/>
              <w:rPr>
                <w:rStyle w:val="HTMLTypewriter"/>
                <w:rFonts w:asciiTheme="minorHAnsi" w:eastAsia="SimSun" w:hAnsiTheme="minorHAnsi" w:cstheme="minorHAnsi"/>
                <w:sz w:val="16"/>
                <w:szCs w:val="16"/>
                <w:lang w:val="en-IN"/>
              </w:rPr>
            </w:pPr>
          </w:p>
          <w:p w:rsidR="00BE2E83" w:rsidRPr="000E027C" w:rsidRDefault="00BE2E83" w:rsidP="00BE2E83">
            <w:pPr>
              <w:suppressAutoHyphens w:val="0"/>
              <w:spacing w:line="16" w:lineRule="atLeast"/>
              <w:contextualSpacing/>
              <w:rPr>
                <w:rStyle w:val="HTMLTypewriter"/>
                <w:rFonts w:asciiTheme="minorHAnsi" w:eastAsia="SimSun" w:hAnsiTheme="minorHAnsi" w:cstheme="minorHAnsi"/>
                <w:sz w:val="16"/>
                <w:szCs w:val="16"/>
              </w:rPr>
            </w:pPr>
            <w:r w:rsidRPr="000E027C">
              <w:rPr>
                <w:rStyle w:val="HTMLTypewriter"/>
                <w:rFonts w:asciiTheme="minorHAnsi" w:eastAsia="SimSun" w:hAnsiTheme="minorHAnsi" w:cstheme="minorHAnsi"/>
                <w:sz w:val="16"/>
                <w:szCs w:val="16"/>
                <w:lang w:val="en-IN"/>
              </w:rPr>
              <w:t>CAFES-UAE and BH</w:t>
            </w:r>
          </w:p>
        </w:tc>
        <w:tc>
          <w:tcPr>
            <w:tcW w:w="7517" w:type="dxa"/>
            <w:tcBorders>
              <w:top w:val="nil"/>
              <w:left w:val="nil"/>
              <w:bottom w:val="single" w:sz="4" w:space="0" w:color="auto"/>
              <w:right w:val="single" w:sz="4" w:space="0" w:color="auto"/>
            </w:tcBorders>
            <w:shd w:val="clear" w:color="auto" w:fill="auto"/>
            <w:vAlign w:val="center"/>
            <w:hideMark/>
          </w:tcPr>
          <w:p w:rsidR="00BE2E83" w:rsidRPr="000E027C" w:rsidRDefault="00BE2E83" w:rsidP="00BE2E83">
            <w:pPr>
              <w:suppressAutoHyphens w:val="0"/>
              <w:spacing w:line="16" w:lineRule="atLeast"/>
              <w:contextualSpacing/>
              <w:rPr>
                <w:rStyle w:val="HTMLTypewriter"/>
                <w:rFonts w:asciiTheme="minorHAnsi" w:eastAsia="SimSun" w:hAnsiTheme="minorHAnsi" w:cstheme="minorHAnsi"/>
                <w:sz w:val="16"/>
                <w:szCs w:val="16"/>
              </w:rPr>
            </w:pPr>
            <w:r w:rsidRPr="000E027C">
              <w:rPr>
                <w:rStyle w:val="HTMLTypewriter"/>
                <w:rFonts w:asciiTheme="minorHAnsi" w:eastAsia="SimSun" w:hAnsiTheme="minorHAnsi" w:cstheme="minorHAnsi"/>
                <w:sz w:val="16"/>
                <w:szCs w:val="16"/>
              </w:rPr>
              <w:t>CARDS APPLICATION FRONT END SYSTEM is used to perform, Carrier file generation and Delivery management for Credit Cards, Delivery management for Debit Cards, Statement generation, Payment/ Charging for Credit cards, Priority Pass Renew/ Regenerate file download, Rewards Management.</w:t>
            </w:r>
          </w:p>
        </w:tc>
      </w:tr>
      <w:tr w:rsidR="00BE2E83" w:rsidRPr="00BE2E83" w:rsidTr="0061308F">
        <w:trPr>
          <w:trHeight w:val="791"/>
        </w:trPr>
        <w:tc>
          <w:tcPr>
            <w:tcW w:w="1411" w:type="dxa"/>
            <w:tcBorders>
              <w:top w:val="nil"/>
              <w:left w:val="single" w:sz="4" w:space="0" w:color="auto"/>
              <w:bottom w:val="single" w:sz="4" w:space="0" w:color="auto"/>
              <w:right w:val="single" w:sz="4" w:space="0" w:color="auto"/>
            </w:tcBorders>
            <w:shd w:val="clear" w:color="auto" w:fill="auto"/>
            <w:vAlign w:val="center"/>
            <w:hideMark/>
          </w:tcPr>
          <w:p w:rsidR="00BE2E83" w:rsidRPr="000E027C" w:rsidRDefault="00BE2E83" w:rsidP="00BE2E83">
            <w:pPr>
              <w:suppressAutoHyphens w:val="0"/>
              <w:spacing w:line="16" w:lineRule="atLeast"/>
              <w:contextualSpacing/>
              <w:rPr>
                <w:rStyle w:val="HTMLTypewriter"/>
                <w:rFonts w:asciiTheme="minorHAnsi" w:eastAsia="SimSun" w:hAnsiTheme="minorHAnsi" w:cstheme="minorHAnsi"/>
                <w:sz w:val="16"/>
                <w:szCs w:val="16"/>
              </w:rPr>
            </w:pPr>
          </w:p>
          <w:p w:rsidR="00BE2E83" w:rsidRPr="0061308F" w:rsidRDefault="00BE2E83" w:rsidP="00BE2E83">
            <w:pPr>
              <w:suppressAutoHyphens w:val="0"/>
              <w:spacing w:line="16" w:lineRule="atLeast"/>
              <w:contextualSpacing/>
              <w:rPr>
                <w:rStyle w:val="HTMLTypewriter"/>
                <w:rFonts w:asciiTheme="minorHAnsi" w:eastAsia="SimSun" w:hAnsiTheme="minorHAnsi" w:cstheme="minorHAnsi"/>
                <w:sz w:val="16"/>
                <w:szCs w:val="16"/>
                <w:lang w:val="en-IN"/>
              </w:rPr>
            </w:pPr>
          </w:p>
          <w:p w:rsidR="00BE2E83" w:rsidRPr="000E027C" w:rsidRDefault="0061308F" w:rsidP="00BE2E83">
            <w:pPr>
              <w:suppressAutoHyphens w:val="0"/>
              <w:spacing w:line="16" w:lineRule="atLeast"/>
              <w:contextualSpacing/>
              <w:rPr>
                <w:rStyle w:val="HTMLTypewriter"/>
                <w:rFonts w:asciiTheme="minorHAnsi" w:eastAsia="SimSun" w:hAnsiTheme="minorHAnsi" w:cstheme="minorHAnsi"/>
                <w:sz w:val="16"/>
                <w:szCs w:val="16"/>
              </w:rPr>
            </w:pPr>
            <w:r w:rsidRPr="0061308F">
              <w:rPr>
                <w:rStyle w:val="HTMLTypewriter"/>
                <w:rFonts w:asciiTheme="minorHAnsi" w:eastAsia="SimSun" w:hAnsiTheme="minorHAnsi" w:cstheme="minorHAnsi"/>
                <w:sz w:val="16"/>
                <w:szCs w:val="16"/>
                <w:lang w:val="en-IN"/>
              </w:rPr>
              <w:t xml:space="preserve">Treasury </w:t>
            </w:r>
            <w:r w:rsidR="00061352">
              <w:rPr>
                <w:rStyle w:val="HTMLTypewriter"/>
                <w:rFonts w:asciiTheme="minorHAnsi" w:eastAsia="SimSun" w:hAnsiTheme="minorHAnsi" w:cstheme="minorHAnsi"/>
                <w:sz w:val="16"/>
                <w:szCs w:val="16"/>
                <w:lang w:val="en-IN"/>
              </w:rPr>
              <w:t>Convergence S</w:t>
            </w:r>
            <w:r w:rsidRPr="0061308F">
              <w:rPr>
                <w:rStyle w:val="HTMLTypewriter"/>
                <w:rFonts w:asciiTheme="minorHAnsi" w:eastAsia="SimSun" w:hAnsiTheme="minorHAnsi" w:cstheme="minorHAnsi"/>
                <w:sz w:val="16"/>
                <w:szCs w:val="16"/>
                <w:lang w:val="en-IN"/>
              </w:rPr>
              <w:t>ystem</w:t>
            </w:r>
          </w:p>
        </w:tc>
        <w:tc>
          <w:tcPr>
            <w:tcW w:w="7517" w:type="dxa"/>
            <w:tcBorders>
              <w:top w:val="nil"/>
              <w:left w:val="nil"/>
              <w:bottom w:val="single" w:sz="4" w:space="0" w:color="auto"/>
              <w:right w:val="single" w:sz="4" w:space="0" w:color="auto"/>
            </w:tcBorders>
            <w:shd w:val="clear" w:color="auto" w:fill="auto"/>
            <w:vAlign w:val="bottom"/>
            <w:hideMark/>
          </w:tcPr>
          <w:p w:rsidR="00BE2E83" w:rsidRPr="000E027C" w:rsidRDefault="0061308F" w:rsidP="0061308F">
            <w:pPr>
              <w:suppressAutoHyphens w:val="0"/>
              <w:spacing w:line="16" w:lineRule="atLeast"/>
              <w:contextualSpacing/>
              <w:rPr>
                <w:rStyle w:val="HTMLTypewriter"/>
                <w:rFonts w:asciiTheme="minorHAnsi" w:eastAsia="SimSun" w:hAnsiTheme="minorHAnsi" w:cstheme="minorHAnsi"/>
                <w:sz w:val="16"/>
                <w:szCs w:val="16"/>
              </w:rPr>
            </w:pPr>
            <w:r w:rsidRPr="0061308F">
              <w:rPr>
                <w:rStyle w:val="HTMLTypewriter"/>
                <w:rFonts w:asciiTheme="minorHAnsi" w:eastAsia="SimSun" w:hAnsiTheme="minorHAnsi" w:cstheme="minorHAnsi"/>
                <w:sz w:val="16"/>
                <w:szCs w:val="16"/>
              </w:rPr>
              <w:t>This application mainly is part of trading system. End User is booking the deals using this application (i.e) doing conversion from one currency to another currency, user will book the trade in our application. Whenever he booked the deal, it will take the current live rate from market.  All the booked deals will send it to another team called it as E-dealer team. They will use all this deals for re-conciliation purpose. To take the deals from frontend, there will be another screen called it as URS(Universal rate server). It will capture all the deals.</w:t>
            </w:r>
          </w:p>
        </w:tc>
      </w:tr>
    </w:tbl>
    <w:p w:rsidR="005D1F8B" w:rsidRDefault="005D1F8B" w:rsidP="00CC0038">
      <w:pPr>
        <w:tabs>
          <w:tab w:val="left" w:pos="8295"/>
        </w:tabs>
        <w:spacing w:line="16" w:lineRule="atLeast"/>
        <w:rPr>
          <w:rFonts w:cstheme="minorHAnsi"/>
          <w:b/>
        </w:rPr>
      </w:pPr>
    </w:p>
    <w:p w:rsidR="00CC0038" w:rsidRPr="00AF63F9" w:rsidRDefault="00CC0038" w:rsidP="00CC0038">
      <w:pPr>
        <w:tabs>
          <w:tab w:val="left" w:pos="8295"/>
        </w:tabs>
        <w:spacing w:line="16" w:lineRule="atLeast"/>
        <w:rPr>
          <w:rFonts w:cstheme="minorHAnsi"/>
          <w:b/>
        </w:rPr>
      </w:pPr>
      <w:r w:rsidRPr="00AF63F9">
        <w:rPr>
          <w:rFonts w:cstheme="minorHAnsi"/>
          <w:b/>
        </w:rPr>
        <w:t>Responsibilities:</w:t>
      </w:r>
    </w:p>
    <w:p w:rsidR="005D1F8B" w:rsidRDefault="005D1F8B" w:rsidP="005D1F8B">
      <w:pPr>
        <w:pStyle w:val="ListParagraph"/>
        <w:suppressAutoHyphens w:val="0"/>
        <w:spacing w:line="16" w:lineRule="atLeast"/>
        <w:contextualSpacing/>
        <w:jc w:val="both"/>
        <w:rPr>
          <w:rStyle w:val="HTMLTypewriter"/>
          <w:rFonts w:asciiTheme="minorHAnsi" w:eastAsiaTheme="minorHAnsi" w:hAnsiTheme="minorHAnsi" w:cstheme="minorHAnsi"/>
          <w:sz w:val="16"/>
          <w:szCs w:val="16"/>
        </w:rPr>
      </w:pPr>
    </w:p>
    <w:p w:rsidR="00521E31" w:rsidRPr="005D1F8B" w:rsidRDefault="00521E31" w:rsidP="00521E31">
      <w:pPr>
        <w:pStyle w:val="ListParagraph"/>
        <w:numPr>
          <w:ilvl w:val="0"/>
          <w:numId w:val="7"/>
        </w:numPr>
        <w:suppressAutoHyphens w:val="0"/>
        <w:spacing w:line="16" w:lineRule="atLeast"/>
        <w:contextualSpacing/>
        <w:jc w:val="both"/>
        <w:rPr>
          <w:rStyle w:val="HTMLTypewriter"/>
          <w:rFonts w:asciiTheme="minorHAnsi" w:eastAsiaTheme="minorHAnsi" w:hAnsiTheme="minorHAnsi" w:cstheme="minorHAnsi"/>
          <w:sz w:val="16"/>
          <w:szCs w:val="16"/>
        </w:rPr>
      </w:pPr>
      <w:r w:rsidRPr="005D1F8B">
        <w:rPr>
          <w:rStyle w:val="HTMLTypewriter"/>
          <w:rFonts w:asciiTheme="minorHAnsi" w:eastAsiaTheme="minorHAnsi" w:hAnsiTheme="minorHAnsi" w:cstheme="minorHAnsi"/>
          <w:sz w:val="16"/>
          <w:szCs w:val="16"/>
        </w:rPr>
        <w:t>Handling all the support issues raised by the support team.</w:t>
      </w:r>
    </w:p>
    <w:p w:rsidR="005825A4" w:rsidRPr="005D1F8B" w:rsidRDefault="005825A4" w:rsidP="00CC0038">
      <w:pPr>
        <w:pStyle w:val="ListParagraph"/>
        <w:numPr>
          <w:ilvl w:val="0"/>
          <w:numId w:val="7"/>
        </w:numPr>
        <w:suppressAutoHyphens w:val="0"/>
        <w:spacing w:line="16" w:lineRule="atLeast"/>
        <w:contextualSpacing/>
        <w:jc w:val="both"/>
        <w:rPr>
          <w:rStyle w:val="HTMLTypewriter"/>
          <w:rFonts w:asciiTheme="minorHAnsi" w:eastAsiaTheme="minorHAnsi" w:hAnsiTheme="minorHAnsi" w:cstheme="minorHAnsi"/>
          <w:sz w:val="16"/>
          <w:szCs w:val="16"/>
        </w:rPr>
      </w:pPr>
      <w:r w:rsidRPr="005D1F8B">
        <w:rPr>
          <w:rStyle w:val="HTMLTypewriter"/>
          <w:rFonts w:asciiTheme="minorHAnsi" w:eastAsiaTheme="minorHAnsi" w:hAnsiTheme="minorHAnsi" w:cstheme="minorHAnsi"/>
          <w:sz w:val="16"/>
          <w:szCs w:val="16"/>
        </w:rPr>
        <w:t>Working on the change requests raised by the End user.</w:t>
      </w:r>
    </w:p>
    <w:p w:rsidR="001874EC" w:rsidRPr="005D1F8B" w:rsidRDefault="00CC0038" w:rsidP="00AF63F9">
      <w:pPr>
        <w:pStyle w:val="ListParagraph"/>
        <w:numPr>
          <w:ilvl w:val="0"/>
          <w:numId w:val="7"/>
        </w:numPr>
        <w:suppressAutoHyphens w:val="0"/>
        <w:spacing w:line="16" w:lineRule="atLeast"/>
        <w:contextualSpacing/>
        <w:jc w:val="both"/>
        <w:rPr>
          <w:rStyle w:val="HTMLTypewriter"/>
          <w:rFonts w:asciiTheme="minorHAnsi" w:eastAsiaTheme="minorHAnsi" w:hAnsiTheme="minorHAnsi" w:cstheme="minorHAnsi"/>
          <w:sz w:val="16"/>
          <w:szCs w:val="16"/>
        </w:rPr>
      </w:pPr>
      <w:r w:rsidRPr="005D1F8B">
        <w:rPr>
          <w:rStyle w:val="HTMLTypewriter"/>
          <w:rFonts w:asciiTheme="minorHAnsi" w:eastAsiaTheme="minorHAnsi" w:hAnsiTheme="minorHAnsi" w:cstheme="minorHAnsi"/>
          <w:sz w:val="16"/>
          <w:szCs w:val="16"/>
        </w:rPr>
        <w:t>Requirement Understanding and Estimation of the tasks</w:t>
      </w:r>
      <w:r w:rsidR="00F43CB0" w:rsidRPr="005D1F8B">
        <w:rPr>
          <w:rStyle w:val="HTMLTypewriter"/>
          <w:rFonts w:asciiTheme="minorHAnsi" w:eastAsiaTheme="minorHAnsi" w:hAnsiTheme="minorHAnsi" w:cstheme="minorHAnsi"/>
          <w:sz w:val="16"/>
          <w:szCs w:val="16"/>
        </w:rPr>
        <w:t>.</w:t>
      </w:r>
    </w:p>
    <w:p w:rsidR="00327248" w:rsidRPr="005D1F8B" w:rsidRDefault="00F43CB0" w:rsidP="00AF63F9">
      <w:pPr>
        <w:pStyle w:val="ListParagraph"/>
        <w:numPr>
          <w:ilvl w:val="0"/>
          <w:numId w:val="7"/>
        </w:numPr>
        <w:suppressAutoHyphens w:val="0"/>
        <w:spacing w:line="16" w:lineRule="atLeast"/>
        <w:contextualSpacing/>
        <w:jc w:val="both"/>
        <w:rPr>
          <w:rStyle w:val="HTMLTypewriter"/>
          <w:rFonts w:asciiTheme="minorHAnsi" w:eastAsiaTheme="minorHAnsi" w:hAnsiTheme="minorHAnsi" w:cstheme="minorHAnsi"/>
          <w:sz w:val="16"/>
          <w:szCs w:val="16"/>
        </w:rPr>
      </w:pPr>
      <w:r w:rsidRPr="005D1F8B">
        <w:rPr>
          <w:rStyle w:val="HTMLTypewriter"/>
          <w:rFonts w:asciiTheme="minorHAnsi" w:eastAsiaTheme="minorHAnsi" w:hAnsiTheme="minorHAnsi" w:cstheme="minorHAnsi"/>
          <w:sz w:val="16"/>
          <w:szCs w:val="16"/>
        </w:rPr>
        <w:t>Root cause analysis and provide resolution on the user’s issues. Monitoring scheduled tasks in server and DTS jobs scheduled jobs in DB server.</w:t>
      </w:r>
    </w:p>
    <w:p w:rsidR="00384F24" w:rsidRPr="005D1F8B" w:rsidRDefault="000E027C" w:rsidP="00AF63F9">
      <w:pPr>
        <w:pStyle w:val="ListParagraph"/>
        <w:numPr>
          <w:ilvl w:val="0"/>
          <w:numId w:val="7"/>
        </w:numPr>
        <w:suppressAutoHyphens w:val="0"/>
        <w:spacing w:line="16" w:lineRule="atLeast"/>
        <w:contextualSpacing/>
        <w:jc w:val="both"/>
        <w:rPr>
          <w:rFonts w:asciiTheme="minorHAnsi" w:eastAsiaTheme="minorHAnsi" w:hAnsiTheme="minorHAnsi" w:cstheme="minorHAnsi"/>
          <w:sz w:val="16"/>
          <w:szCs w:val="16"/>
        </w:rPr>
      </w:pPr>
      <w:r w:rsidRPr="005D1F8B">
        <w:rPr>
          <w:rStyle w:val="HTMLTypewriter"/>
          <w:rFonts w:asciiTheme="minorHAnsi" w:eastAsiaTheme="minorHAnsi" w:hAnsiTheme="minorHAnsi" w:cstheme="minorHAnsi"/>
          <w:sz w:val="16"/>
          <w:szCs w:val="16"/>
        </w:rPr>
        <w:t>Performed</w:t>
      </w:r>
      <w:r w:rsidR="00443249" w:rsidRPr="005D1F8B">
        <w:rPr>
          <w:rStyle w:val="HTMLTypewriter"/>
          <w:rFonts w:asciiTheme="minorHAnsi" w:eastAsiaTheme="minorHAnsi" w:hAnsiTheme="minorHAnsi" w:cstheme="minorHAnsi"/>
          <w:sz w:val="16"/>
          <w:szCs w:val="16"/>
        </w:rPr>
        <w:t xml:space="preserve"> Continuity</w:t>
      </w:r>
      <w:r w:rsidR="00384F24" w:rsidRPr="005D1F8B">
        <w:rPr>
          <w:rStyle w:val="HTMLTypewriter"/>
          <w:rFonts w:asciiTheme="minorHAnsi" w:eastAsiaTheme="minorHAnsi" w:hAnsiTheme="minorHAnsi" w:cstheme="minorHAnsi"/>
          <w:sz w:val="16"/>
          <w:szCs w:val="16"/>
        </w:rPr>
        <w:t xml:space="preserve"> of </w:t>
      </w:r>
      <w:r w:rsidR="00443249" w:rsidRPr="005D1F8B">
        <w:rPr>
          <w:rStyle w:val="HTMLTypewriter"/>
          <w:rFonts w:asciiTheme="minorHAnsi" w:eastAsiaTheme="minorHAnsi" w:hAnsiTheme="minorHAnsi" w:cstheme="minorHAnsi"/>
          <w:sz w:val="16"/>
          <w:szCs w:val="16"/>
        </w:rPr>
        <w:t>Business (COB) test on all the above applications</w:t>
      </w:r>
      <w:r w:rsidRPr="005D1F8B">
        <w:rPr>
          <w:rStyle w:val="HTMLTypewriter"/>
          <w:rFonts w:asciiTheme="minorHAnsi" w:eastAsiaTheme="minorHAnsi" w:hAnsiTheme="minorHAnsi" w:cstheme="minorHAnsi"/>
          <w:sz w:val="16"/>
          <w:szCs w:val="16"/>
        </w:rPr>
        <w:t xml:space="preserve"> every six months</w:t>
      </w:r>
      <w:r w:rsidR="00443249" w:rsidRPr="005D1F8B">
        <w:rPr>
          <w:rStyle w:val="HTMLTypewriter"/>
          <w:rFonts w:asciiTheme="minorHAnsi" w:eastAsiaTheme="minorHAnsi" w:hAnsiTheme="minorHAnsi" w:cstheme="minorHAnsi"/>
          <w:sz w:val="16"/>
          <w:szCs w:val="16"/>
        </w:rPr>
        <w:t>.</w:t>
      </w:r>
    </w:p>
    <w:p w:rsidR="00327248" w:rsidRPr="000E027C" w:rsidRDefault="00327248" w:rsidP="000E027C">
      <w:pPr>
        <w:pBdr>
          <w:top w:val="single" w:sz="4" w:space="1" w:color="000000"/>
          <w:left w:val="single" w:sz="4" w:space="4" w:color="000000"/>
          <w:bottom w:val="single" w:sz="4" w:space="1" w:color="000000"/>
          <w:right w:val="single" w:sz="4" w:space="0" w:color="000000"/>
        </w:pBdr>
        <w:shd w:val="clear" w:color="auto" w:fill="E0E0E0"/>
        <w:spacing w:line="240" w:lineRule="auto"/>
        <w:jc w:val="both"/>
        <w:rPr>
          <w:i/>
          <w:iCs/>
          <w:color w:val="000000"/>
        </w:rPr>
      </w:pPr>
      <w:r w:rsidRPr="00AF63F9">
        <w:rPr>
          <w:b/>
          <w:bCs/>
        </w:rPr>
        <w:t>PROJECT DETAILS</w:t>
      </w:r>
    </w:p>
    <w:p w:rsidR="005D1F8B" w:rsidRDefault="005D1F8B" w:rsidP="00327248">
      <w:pPr>
        <w:spacing w:line="192" w:lineRule="auto"/>
        <w:jc w:val="both"/>
        <w:rPr>
          <w:rFonts w:asciiTheme="minorHAnsi" w:hAnsiTheme="minorHAnsi" w:cs="Calibri"/>
          <w:sz w:val="16"/>
          <w:szCs w:val="16"/>
        </w:rPr>
      </w:pPr>
    </w:p>
    <w:p w:rsidR="00327248" w:rsidRPr="005D1F8B" w:rsidRDefault="00327248" w:rsidP="00327248">
      <w:pPr>
        <w:spacing w:line="192" w:lineRule="auto"/>
        <w:jc w:val="both"/>
        <w:rPr>
          <w:rFonts w:asciiTheme="minorHAnsi" w:hAnsiTheme="minorHAnsi" w:cs="Calibri"/>
          <w:bCs/>
          <w:color w:val="000000"/>
          <w:sz w:val="16"/>
          <w:szCs w:val="16"/>
        </w:rPr>
      </w:pPr>
      <w:r w:rsidRPr="005D1F8B">
        <w:rPr>
          <w:rFonts w:asciiTheme="minorHAnsi" w:hAnsiTheme="minorHAnsi" w:cs="Calibri"/>
          <w:sz w:val="16"/>
          <w:szCs w:val="16"/>
        </w:rPr>
        <w:t>Project Name</w:t>
      </w:r>
      <w:r w:rsidRPr="005D1F8B">
        <w:rPr>
          <w:rFonts w:asciiTheme="minorHAnsi" w:hAnsiTheme="minorHAnsi" w:cs="Calibri"/>
          <w:sz w:val="16"/>
          <w:szCs w:val="16"/>
        </w:rPr>
        <w:tab/>
      </w:r>
      <w:r w:rsidRPr="005D1F8B">
        <w:rPr>
          <w:rFonts w:asciiTheme="minorHAnsi" w:hAnsiTheme="minorHAnsi" w:cs="Calibri"/>
          <w:sz w:val="16"/>
          <w:szCs w:val="16"/>
        </w:rPr>
        <w:tab/>
      </w:r>
      <w:r w:rsidRPr="005D1F8B">
        <w:rPr>
          <w:rFonts w:asciiTheme="minorHAnsi" w:hAnsiTheme="minorHAnsi" w:cs="Calibri"/>
          <w:sz w:val="16"/>
          <w:szCs w:val="16"/>
        </w:rPr>
        <w:tab/>
        <w:t xml:space="preserve">: </w:t>
      </w:r>
      <w:r w:rsidR="001B1750" w:rsidRPr="005D1F8B">
        <w:rPr>
          <w:rFonts w:asciiTheme="minorHAnsi" w:hAnsiTheme="minorHAnsi" w:cs="Calibri"/>
          <w:sz w:val="16"/>
          <w:szCs w:val="16"/>
        </w:rPr>
        <w:t>Bright</w:t>
      </w:r>
      <w:r w:rsidR="00BE2B77" w:rsidRPr="005D1F8B">
        <w:rPr>
          <w:rFonts w:asciiTheme="minorHAnsi" w:hAnsiTheme="minorHAnsi" w:cs="Calibri"/>
          <w:sz w:val="16"/>
          <w:szCs w:val="16"/>
        </w:rPr>
        <w:t xml:space="preserve">Hat </w:t>
      </w:r>
      <w:r w:rsidR="001B1750" w:rsidRPr="005D1F8B">
        <w:rPr>
          <w:rFonts w:asciiTheme="minorHAnsi" w:hAnsiTheme="minorHAnsi" w:cs="Calibri"/>
          <w:sz w:val="16"/>
          <w:szCs w:val="16"/>
        </w:rPr>
        <w:t xml:space="preserve">RVA </w:t>
      </w:r>
      <w:r w:rsidR="00D0783F" w:rsidRPr="005D1F8B">
        <w:rPr>
          <w:rFonts w:asciiTheme="minorHAnsi" w:hAnsiTheme="minorHAnsi" w:cs="Calibri"/>
          <w:sz w:val="16"/>
          <w:szCs w:val="16"/>
        </w:rPr>
        <w:t>Managements</w:t>
      </w:r>
    </w:p>
    <w:p w:rsidR="00327248" w:rsidRPr="005D1F8B" w:rsidRDefault="00327248" w:rsidP="00327248">
      <w:pPr>
        <w:numPr>
          <w:ilvl w:val="12"/>
          <w:numId w:val="0"/>
        </w:numPr>
        <w:spacing w:line="192" w:lineRule="auto"/>
        <w:ind w:left="2880" w:hanging="2880"/>
        <w:jc w:val="both"/>
        <w:rPr>
          <w:rFonts w:asciiTheme="minorHAnsi" w:hAnsiTheme="minorHAnsi" w:cs="Calibri"/>
          <w:sz w:val="16"/>
          <w:szCs w:val="16"/>
        </w:rPr>
      </w:pPr>
      <w:r w:rsidRPr="005D1F8B">
        <w:rPr>
          <w:rFonts w:asciiTheme="minorHAnsi" w:hAnsiTheme="minorHAnsi" w:cs="Calibri"/>
          <w:sz w:val="16"/>
          <w:szCs w:val="16"/>
        </w:rPr>
        <w:t>Environment</w:t>
      </w:r>
      <w:r w:rsidRPr="005D1F8B">
        <w:rPr>
          <w:rFonts w:asciiTheme="minorHAnsi" w:hAnsiTheme="minorHAnsi" w:cs="Calibri"/>
          <w:sz w:val="16"/>
          <w:szCs w:val="16"/>
        </w:rPr>
        <w:tab/>
        <w:t xml:space="preserve">: </w:t>
      </w:r>
      <w:r w:rsidR="00B43E0F" w:rsidRPr="005D1F8B">
        <w:rPr>
          <w:rFonts w:asciiTheme="minorHAnsi" w:hAnsiTheme="minorHAnsi" w:cs="Calibri"/>
          <w:sz w:val="16"/>
          <w:szCs w:val="16"/>
        </w:rPr>
        <w:t xml:space="preserve">Core Java, JSP, Servlet, </w:t>
      </w:r>
      <w:r w:rsidR="00D0783F" w:rsidRPr="005D1F8B">
        <w:rPr>
          <w:rFonts w:asciiTheme="minorHAnsi" w:hAnsiTheme="minorHAnsi" w:cs="Calibri"/>
          <w:sz w:val="16"/>
          <w:szCs w:val="16"/>
        </w:rPr>
        <w:t>MySQL</w:t>
      </w:r>
    </w:p>
    <w:p w:rsidR="00D0783F" w:rsidRPr="005D1F8B" w:rsidRDefault="00D0783F" w:rsidP="00327248">
      <w:pPr>
        <w:numPr>
          <w:ilvl w:val="12"/>
          <w:numId w:val="0"/>
        </w:numPr>
        <w:spacing w:line="192" w:lineRule="auto"/>
        <w:ind w:left="2880" w:hanging="2880"/>
        <w:jc w:val="both"/>
        <w:rPr>
          <w:rFonts w:asciiTheme="minorHAnsi" w:hAnsiTheme="minorHAnsi" w:cs="Calibri"/>
          <w:sz w:val="16"/>
          <w:szCs w:val="16"/>
        </w:rPr>
      </w:pPr>
      <w:r w:rsidRPr="005D1F8B">
        <w:rPr>
          <w:rFonts w:asciiTheme="minorHAnsi" w:hAnsiTheme="minorHAnsi" w:cs="Calibri"/>
          <w:sz w:val="16"/>
          <w:szCs w:val="16"/>
        </w:rPr>
        <w:t xml:space="preserve">API  </w:t>
      </w:r>
      <w:r w:rsidRPr="005D1F8B">
        <w:rPr>
          <w:rFonts w:asciiTheme="minorHAnsi" w:hAnsiTheme="minorHAnsi" w:cs="Calibri"/>
          <w:sz w:val="16"/>
          <w:szCs w:val="16"/>
        </w:rPr>
        <w:tab/>
        <w:t>: JavaMail, JXL, Quartz Scheduler</w:t>
      </w:r>
    </w:p>
    <w:p w:rsidR="00BE2B77" w:rsidRPr="005D1F8B" w:rsidRDefault="00327248" w:rsidP="00327248">
      <w:pPr>
        <w:spacing w:line="192" w:lineRule="auto"/>
        <w:jc w:val="both"/>
        <w:rPr>
          <w:rFonts w:asciiTheme="minorHAnsi" w:hAnsiTheme="minorHAnsi" w:cs="Calibri"/>
          <w:sz w:val="16"/>
          <w:szCs w:val="16"/>
        </w:rPr>
      </w:pPr>
      <w:r w:rsidRPr="005D1F8B">
        <w:rPr>
          <w:rFonts w:asciiTheme="minorHAnsi" w:hAnsiTheme="minorHAnsi" w:cs="Calibri"/>
          <w:sz w:val="16"/>
          <w:szCs w:val="16"/>
        </w:rPr>
        <w:t xml:space="preserve">Team Size   </w:t>
      </w:r>
      <w:r w:rsidR="00B06980" w:rsidRPr="005D1F8B">
        <w:rPr>
          <w:rFonts w:asciiTheme="minorHAnsi" w:hAnsiTheme="minorHAnsi" w:cs="Calibri"/>
          <w:sz w:val="16"/>
          <w:szCs w:val="16"/>
        </w:rPr>
        <w:tab/>
      </w:r>
      <w:r w:rsidR="00B06980" w:rsidRPr="005D1F8B">
        <w:rPr>
          <w:rFonts w:asciiTheme="minorHAnsi" w:hAnsiTheme="minorHAnsi" w:cs="Calibri"/>
          <w:sz w:val="16"/>
          <w:szCs w:val="16"/>
        </w:rPr>
        <w:tab/>
      </w:r>
      <w:r w:rsidR="00B06980" w:rsidRPr="005D1F8B">
        <w:rPr>
          <w:rFonts w:asciiTheme="minorHAnsi" w:hAnsiTheme="minorHAnsi" w:cs="Calibri"/>
          <w:sz w:val="16"/>
          <w:szCs w:val="16"/>
        </w:rPr>
        <w:tab/>
      </w:r>
      <w:r w:rsidRPr="005D1F8B">
        <w:rPr>
          <w:rFonts w:asciiTheme="minorHAnsi" w:hAnsiTheme="minorHAnsi" w:cs="Calibri"/>
          <w:sz w:val="16"/>
          <w:szCs w:val="16"/>
        </w:rPr>
        <w:t xml:space="preserve">: </w:t>
      </w:r>
      <w:r w:rsidR="003E696B">
        <w:rPr>
          <w:rFonts w:asciiTheme="minorHAnsi" w:hAnsiTheme="minorHAnsi" w:cs="Calibri"/>
          <w:sz w:val="16"/>
          <w:szCs w:val="16"/>
        </w:rPr>
        <w:t>2</w:t>
      </w:r>
    </w:p>
    <w:p w:rsidR="00327248" w:rsidRPr="005D1F8B" w:rsidRDefault="00327248" w:rsidP="00327248">
      <w:pPr>
        <w:spacing w:line="192" w:lineRule="auto"/>
        <w:jc w:val="both"/>
        <w:rPr>
          <w:rFonts w:asciiTheme="minorHAnsi" w:hAnsiTheme="minorHAnsi" w:cs="Calibri"/>
          <w:sz w:val="16"/>
          <w:szCs w:val="16"/>
        </w:rPr>
      </w:pPr>
      <w:r w:rsidRPr="005D1F8B">
        <w:rPr>
          <w:rFonts w:asciiTheme="minorHAnsi" w:hAnsiTheme="minorHAnsi" w:cs="Calibri"/>
          <w:sz w:val="16"/>
          <w:szCs w:val="16"/>
        </w:rPr>
        <w:t>Role</w:t>
      </w:r>
      <w:r w:rsidRPr="005D1F8B">
        <w:rPr>
          <w:rFonts w:asciiTheme="minorHAnsi" w:hAnsiTheme="minorHAnsi" w:cs="Calibri"/>
          <w:sz w:val="16"/>
          <w:szCs w:val="16"/>
        </w:rPr>
        <w:tab/>
      </w:r>
      <w:r w:rsidRPr="005D1F8B">
        <w:rPr>
          <w:rFonts w:asciiTheme="minorHAnsi" w:hAnsiTheme="minorHAnsi" w:cs="Calibri"/>
          <w:sz w:val="16"/>
          <w:szCs w:val="16"/>
        </w:rPr>
        <w:tab/>
      </w:r>
      <w:r w:rsidRPr="005D1F8B">
        <w:rPr>
          <w:rFonts w:asciiTheme="minorHAnsi" w:hAnsiTheme="minorHAnsi" w:cs="Calibri"/>
          <w:sz w:val="16"/>
          <w:szCs w:val="16"/>
        </w:rPr>
        <w:tab/>
      </w:r>
      <w:r w:rsidRPr="005D1F8B">
        <w:rPr>
          <w:rFonts w:asciiTheme="minorHAnsi" w:hAnsiTheme="minorHAnsi" w:cs="Calibri"/>
          <w:sz w:val="16"/>
          <w:szCs w:val="16"/>
        </w:rPr>
        <w:tab/>
        <w:t xml:space="preserve">: </w:t>
      </w:r>
      <w:r w:rsidR="008D735E" w:rsidRPr="005D1F8B">
        <w:rPr>
          <w:rFonts w:asciiTheme="minorHAnsi" w:hAnsiTheme="minorHAnsi" w:cs="Calibri"/>
          <w:sz w:val="16"/>
          <w:szCs w:val="16"/>
        </w:rPr>
        <w:t>Software Developer</w:t>
      </w:r>
    </w:p>
    <w:p w:rsidR="00327248" w:rsidRPr="005D1F8B" w:rsidRDefault="00327248" w:rsidP="00327248">
      <w:pPr>
        <w:spacing w:line="192" w:lineRule="auto"/>
        <w:ind w:right="450"/>
        <w:rPr>
          <w:rFonts w:asciiTheme="minorHAnsi" w:hAnsiTheme="minorHAnsi" w:cs="Calibri"/>
          <w:sz w:val="16"/>
          <w:szCs w:val="16"/>
        </w:rPr>
      </w:pPr>
      <w:r w:rsidRPr="005D1F8B">
        <w:rPr>
          <w:rFonts w:asciiTheme="minorHAnsi" w:hAnsiTheme="minorHAnsi" w:cs="Calibri"/>
          <w:sz w:val="16"/>
          <w:szCs w:val="16"/>
        </w:rPr>
        <w:t xml:space="preserve">Project Period                    </w:t>
      </w:r>
      <w:r w:rsidRPr="005D1F8B">
        <w:rPr>
          <w:rFonts w:asciiTheme="minorHAnsi" w:hAnsiTheme="minorHAnsi" w:cs="Calibri"/>
          <w:sz w:val="16"/>
          <w:szCs w:val="16"/>
        </w:rPr>
        <w:tab/>
      </w:r>
      <w:r w:rsidR="005D1F8B">
        <w:rPr>
          <w:rFonts w:asciiTheme="minorHAnsi" w:hAnsiTheme="minorHAnsi" w:cs="Calibri"/>
          <w:sz w:val="16"/>
          <w:szCs w:val="16"/>
        </w:rPr>
        <w:tab/>
      </w:r>
      <w:r w:rsidRPr="005D1F8B">
        <w:rPr>
          <w:rFonts w:asciiTheme="minorHAnsi" w:hAnsiTheme="minorHAnsi" w:cs="Calibri"/>
          <w:sz w:val="16"/>
          <w:szCs w:val="16"/>
        </w:rPr>
        <w:t xml:space="preserve">: </w:t>
      </w:r>
      <w:r w:rsidR="004B6184" w:rsidRPr="005D1F8B">
        <w:rPr>
          <w:rFonts w:asciiTheme="minorHAnsi" w:hAnsiTheme="minorHAnsi" w:cs="Calibri"/>
          <w:sz w:val="16"/>
          <w:szCs w:val="16"/>
        </w:rPr>
        <w:t>Apr</w:t>
      </w:r>
      <w:r w:rsidR="00E11EF2">
        <w:rPr>
          <w:rFonts w:asciiTheme="minorHAnsi" w:hAnsiTheme="minorHAnsi" w:cs="Calibri"/>
          <w:sz w:val="16"/>
          <w:szCs w:val="16"/>
        </w:rPr>
        <w:t>il</w:t>
      </w:r>
      <w:r w:rsidR="004B6184" w:rsidRPr="005D1F8B">
        <w:rPr>
          <w:rFonts w:asciiTheme="minorHAnsi" w:hAnsiTheme="minorHAnsi" w:cs="Calibri"/>
          <w:sz w:val="16"/>
          <w:szCs w:val="16"/>
        </w:rPr>
        <w:t xml:space="preserve"> 2012 – Aug</w:t>
      </w:r>
      <w:r w:rsidR="00E11EF2">
        <w:rPr>
          <w:rFonts w:asciiTheme="minorHAnsi" w:hAnsiTheme="minorHAnsi" w:cs="Calibri"/>
          <w:sz w:val="16"/>
          <w:szCs w:val="16"/>
        </w:rPr>
        <w:t>ust</w:t>
      </w:r>
      <w:r w:rsidR="004B6184" w:rsidRPr="005D1F8B">
        <w:rPr>
          <w:rFonts w:asciiTheme="minorHAnsi" w:hAnsiTheme="minorHAnsi" w:cs="Calibri"/>
          <w:sz w:val="16"/>
          <w:szCs w:val="16"/>
        </w:rPr>
        <w:t xml:space="preserve"> 2015</w:t>
      </w:r>
    </w:p>
    <w:p w:rsidR="00521E31" w:rsidRDefault="00521E31">
      <w:pPr>
        <w:keepNext w:val="0"/>
        <w:suppressAutoHyphens w:val="0"/>
        <w:spacing w:after="200" w:line="276" w:lineRule="auto"/>
        <w:rPr>
          <w:rFonts w:cs="Calibri"/>
          <w:b/>
        </w:rPr>
      </w:pPr>
      <w:r>
        <w:rPr>
          <w:rFonts w:cs="Calibri"/>
          <w:b/>
        </w:rPr>
        <w:br w:type="page"/>
      </w:r>
    </w:p>
    <w:p w:rsidR="00521E31" w:rsidRDefault="00521E31" w:rsidP="00AF63F9">
      <w:pPr>
        <w:spacing w:line="16" w:lineRule="atLeast"/>
        <w:jc w:val="both"/>
        <w:rPr>
          <w:rFonts w:cs="Calibri"/>
          <w:b/>
        </w:rPr>
      </w:pPr>
    </w:p>
    <w:p w:rsidR="002B311E" w:rsidRPr="00AF63F9" w:rsidRDefault="00327248" w:rsidP="00AF63F9">
      <w:pPr>
        <w:spacing w:line="16" w:lineRule="atLeast"/>
        <w:jc w:val="both"/>
        <w:rPr>
          <w:rFonts w:cs="Calibri"/>
        </w:rPr>
      </w:pPr>
      <w:r w:rsidRPr="00AF63F9">
        <w:rPr>
          <w:rFonts w:cs="Calibri"/>
          <w:b/>
        </w:rPr>
        <w:t>Description:</w:t>
      </w:r>
    </w:p>
    <w:p w:rsidR="004B6184" w:rsidRPr="005D1F8B" w:rsidRDefault="004B6184" w:rsidP="004B6184">
      <w:pPr>
        <w:pStyle w:val="Normal1"/>
        <w:tabs>
          <w:tab w:val="left" w:pos="5940"/>
        </w:tabs>
        <w:jc w:val="both"/>
        <w:rPr>
          <w:rFonts w:asciiTheme="minorHAnsi" w:hAnsiTheme="minorHAnsi"/>
          <w:sz w:val="16"/>
          <w:szCs w:val="16"/>
        </w:rPr>
      </w:pPr>
      <w:r w:rsidRPr="005D1F8B">
        <w:rPr>
          <w:rFonts w:asciiTheme="minorHAnsi" w:hAnsiTheme="minorHAnsi"/>
          <w:sz w:val="16"/>
          <w:szCs w:val="16"/>
        </w:rPr>
        <w:t>Modules are Users Profile</w:t>
      </w:r>
      <w:r w:rsidR="00121A56" w:rsidRPr="005D1F8B">
        <w:rPr>
          <w:rFonts w:asciiTheme="minorHAnsi" w:hAnsiTheme="minorHAnsi"/>
          <w:sz w:val="16"/>
          <w:szCs w:val="16"/>
        </w:rPr>
        <w:t xml:space="preserve"> creation in projects</w:t>
      </w:r>
      <w:r w:rsidRPr="005D1F8B">
        <w:rPr>
          <w:rFonts w:asciiTheme="minorHAnsi" w:hAnsiTheme="minorHAnsi"/>
          <w:sz w:val="16"/>
          <w:szCs w:val="16"/>
        </w:rPr>
        <w:t xml:space="preserve">, </w:t>
      </w:r>
      <w:r w:rsidR="00121A56" w:rsidRPr="005D1F8B">
        <w:rPr>
          <w:rFonts w:asciiTheme="minorHAnsi" w:hAnsiTheme="minorHAnsi"/>
          <w:sz w:val="16"/>
          <w:szCs w:val="16"/>
        </w:rPr>
        <w:t>Managing projects</w:t>
      </w:r>
      <w:r w:rsidRPr="005D1F8B">
        <w:rPr>
          <w:rFonts w:asciiTheme="minorHAnsi" w:hAnsiTheme="minorHAnsi"/>
          <w:sz w:val="16"/>
          <w:szCs w:val="16"/>
        </w:rPr>
        <w:t xml:space="preserve">, </w:t>
      </w:r>
      <w:r w:rsidR="00121A56" w:rsidRPr="005D1F8B">
        <w:rPr>
          <w:rFonts w:asciiTheme="minorHAnsi" w:hAnsiTheme="minorHAnsi"/>
          <w:sz w:val="16"/>
          <w:szCs w:val="16"/>
        </w:rPr>
        <w:t xml:space="preserve">online ability to view productivity of users, </w:t>
      </w:r>
      <w:r w:rsidRPr="005D1F8B">
        <w:rPr>
          <w:rFonts w:asciiTheme="minorHAnsi" w:hAnsiTheme="minorHAnsi"/>
          <w:sz w:val="16"/>
          <w:szCs w:val="16"/>
        </w:rPr>
        <w:t>Administrative control, Auto schedule processes</w:t>
      </w:r>
      <w:r w:rsidR="00121A56" w:rsidRPr="005D1F8B">
        <w:rPr>
          <w:rFonts w:asciiTheme="minorHAnsi" w:hAnsiTheme="minorHAnsi"/>
          <w:sz w:val="16"/>
          <w:szCs w:val="16"/>
        </w:rPr>
        <w:t xml:space="preserve"> to sent report to user, managers, business</w:t>
      </w:r>
      <w:r w:rsidRPr="005D1F8B">
        <w:rPr>
          <w:rFonts w:asciiTheme="minorHAnsi" w:hAnsiTheme="minorHAnsi"/>
          <w:sz w:val="16"/>
          <w:szCs w:val="16"/>
        </w:rPr>
        <w:t>.</w:t>
      </w:r>
    </w:p>
    <w:p w:rsidR="004B6184" w:rsidRPr="005D1F8B" w:rsidRDefault="00B43E0F" w:rsidP="004B6184">
      <w:pPr>
        <w:pStyle w:val="Normal1"/>
        <w:numPr>
          <w:ilvl w:val="0"/>
          <w:numId w:val="8"/>
        </w:numPr>
        <w:tabs>
          <w:tab w:val="left" w:pos="5940"/>
        </w:tabs>
        <w:ind w:hanging="360"/>
        <w:jc w:val="both"/>
        <w:rPr>
          <w:rFonts w:asciiTheme="minorHAnsi" w:hAnsiTheme="minorHAnsi"/>
          <w:sz w:val="16"/>
          <w:szCs w:val="16"/>
        </w:rPr>
      </w:pPr>
      <w:r w:rsidRPr="005D1F8B">
        <w:rPr>
          <w:rFonts w:asciiTheme="minorHAnsi" w:hAnsiTheme="minorHAnsi"/>
          <w:sz w:val="16"/>
          <w:szCs w:val="16"/>
        </w:rPr>
        <w:t>This is an internal online portal to use the employees to login for attendance, update daily tasks completed in their shift. It will be verified by Lead and it will be updated in system.</w:t>
      </w:r>
    </w:p>
    <w:p w:rsidR="00B43E0F" w:rsidRPr="005D1F8B" w:rsidRDefault="00B43E0F" w:rsidP="004B6184">
      <w:pPr>
        <w:pStyle w:val="Normal1"/>
        <w:numPr>
          <w:ilvl w:val="0"/>
          <w:numId w:val="8"/>
        </w:numPr>
        <w:tabs>
          <w:tab w:val="left" w:pos="5940"/>
        </w:tabs>
        <w:ind w:hanging="360"/>
        <w:jc w:val="both"/>
        <w:rPr>
          <w:rFonts w:asciiTheme="minorHAnsi" w:hAnsiTheme="minorHAnsi"/>
          <w:sz w:val="16"/>
          <w:szCs w:val="16"/>
        </w:rPr>
      </w:pPr>
      <w:r w:rsidRPr="005D1F8B">
        <w:rPr>
          <w:rFonts w:asciiTheme="minorHAnsi" w:hAnsiTheme="minorHAnsi"/>
          <w:sz w:val="16"/>
          <w:szCs w:val="16"/>
        </w:rPr>
        <w:t xml:space="preserve">Since the project’s billing is based on the no of tasks completion. And </w:t>
      </w:r>
      <w:r w:rsidR="008C2E0D" w:rsidRPr="005D1F8B">
        <w:rPr>
          <w:rFonts w:asciiTheme="minorHAnsi" w:hAnsiTheme="minorHAnsi"/>
          <w:sz w:val="16"/>
          <w:szCs w:val="16"/>
        </w:rPr>
        <w:t xml:space="preserve">for each task there should be static value of time to perform given by client. </w:t>
      </w:r>
    </w:p>
    <w:p w:rsidR="004B6184" w:rsidRPr="005D1F8B" w:rsidRDefault="008C2E0D" w:rsidP="004B6184">
      <w:pPr>
        <w:pStyle w:val="Normal1"/>
        <w:numPr>
          <w:ilvl w:val="0"/>
          <w:numId w:val="8"/>
        </w:numPr>
        <w:tabs>
          <w:tab w:val="left" w:pos="5940"/>
        </w:tabs>
        <w:ind w:hanging="360"/>
        <w:jc w:val="both"/>
        <w:rPr>
          <w:rFonts w:asciiTheme="minorHAnsi" w:hAnsiTheme="minorHAnsi"/>
          <w:sz w:val="16"/>
          <w:szCs w:val="16"/>
        </w:rPr>
      </w:pPr>
      <w:r w:rsidRPr="005D1F8B">
        <w:rPr>
          <w:rFonts w:asciiTheme="minorHAnsi" w:hAnsiTheme="minorHAnsi"/>
          <w:sz w:val="16"/>
          <w:szCs w:val="16"/>
        </w:rPr>
        <w:t>Users can update their daily performance by</w:t>
      </w:r>
      <w:r w:rsidR="004B6184" w:rsidRPr="005D1F8B">
        <w:rPr>
          <w:rFonts w:asciiTheme="minorHAnsi" w:hAnsiTheme="minorHAnsi"/>
          <w:sz w:val="16"/>
          <w:szCs w:val="16"/>
        </w:rPr>
        <w:t xml:space="preserve"> upload the excel file on that day or can able </w:t>
      </w:r>
      <w:r w:rsidRPr="005D1F8B">
        <w:rPr>
          <w:rFonts w:asciiTheme="minorHAnsi" w:hAnsiTheme="minorHAnsi"/>
          <w:sz w:val="16"/>
          <w:szCs w:val="16"/>
        </w:rPr>
        <w:t xml:space="preserve">to </w:t>
      </w:r>
      <w:r w:rsidR="004B6184" w:rsidRPr="005D1F8B">
        <w:rPr>
          <w:rFonts w:asciiTheme="minorHAnsi" w:hAnsiTheme="minorHAnsi"/>
          <w:sz w:val="16"/>
          <w:szCs w:val="16"/>
        </w:rPr>
        <w:t xml:space="preserve">submit </w:t>
      </w:r>
      <w:r w:rsidRPr="005D1F8B">
        <w:rPr>
          <w:rFonts w:asciiTheme="minorHAnsi" w:hAnsiTheme="minorHAnsi"/>
          <w:sz w:val="16"/>
          <w:szCs w:val="16"/>
        </w:rPr>
        <w:t>through on line.</w:t>
      </w:r>
    </w:p>
    <w:p w:rsidR="004B6184" w:rsidRPr="005D1F8B" w:rsidRDefault="004B6184" w:rsidP="004B6184">
      <w:pPr>
        <w:pStyle w:val="Normal1"/>
        <w:numPr>
          <w:ilvl w:val="0"/>
          <w:numId w:val="8"/>
        </w:numPr>
        <w:tabs>
          <w:tab w:val="left" w:pos="5940"/>
        </w:tabs>
        <w:ind w:hanging="360"/>
        <w:jc w:val="both"/>
        <w:rPr>
          <w:rFonts w:asciiTheme="minorHAnsi" w:hAnsiTheme="minorHAnsi"/>
          <w:sz w:val="16"/>
          <w:szCs w:val="16"/>
        </w:rPr>
      </w:pPr>
      <w:r w:rsidRPr="005D1F8B">
        <w:rPr>
          <w:rFonts w:asciiTheme="minorHAnsi" w:hAnsiTheme="minorHAnsi"/>
          <w:sz w:val="16"/>
          <w:szCs w:val="16"/>
        </w:rPr>
        <w:t>Their productivity should be automatically calculated and stored in database.</w:t>
      </w:r>
    </w:p>
    <w:p w:rsidR="004B6184" w:rsidRPr="005D1F8B" w:rsidRDefault="004B6184" w:rsidP="004B6184">
      <w:pPr>
        <w:pStyle w:val="Normal1"/>
        <w:numPr>
          <w:ilvl w:val="0"/>
          <w:numId w:val="8"/>
        </w:numPr>
        <w:tabs>
          <w:tab w:val="left" w:pos="5940"/>
        </w:tabs>
        <w:ind w:hanging="360"/>
        <w:jc w:val="both"/>
        <w:rPr>
          <w:rFonts w:asciiTheme="minorHAnsi" w:hAnsiTheme="minorHAnsi"/>
          <w:sz w:val="16"/>
          <w:szCs w:val="16"/>
        </w:rPr>
      </w:pPr>
      <w:r w:rsidRPr="005D1F8B">
        <w:rPr>
          <w:rFonts w:asciiTheme="minorHAnsi" w:hAnsiTheme="minorHAnsi"/>
          <w:sz w:val="16"/>
          <w:szCs w:val="16"/>
        </w:rPr>
        <w:t xml:space="preserve">Based on their access level employees can check the performance report. </w:t>
      </w:r>
    </w:p>
    <w:p w:rsidR="004B6184" w:rsidRPr="005D1F8B" w:rsidRDefault="004B6184" w:rsidP="004B6184">
      <w:pPr>
        <w:pStyle w:val="Normal1"/>
        <w:numPr>
          <w:ilvl w:val="0"/>
          <w:numId w:val="8"/>
        </w:numPr>
        <w:tabs>
          <w:tab w:val="left" w:pos="5940"/>
        </w:tabs>
        <w:ind w:hanging="360"/>
        <w:jc w:val="both"/>
        <w:rPr>
          <w:rFonts w:asciiTheme="minorHAnsi" w:hAnsiTheme="minorHAnsi"/>
          <w:sz w:val="16"/>
          <w:szCs w:val="16"/>
        </w:rPr>
      </w:pPr>
      <w:r w:rsidRPr="005D1F8B">
        <w:rPr>
          <w:rFonts w:asciiTheme="minorHAnsi" w:hAnsiTheme="minorHAnsi"/>
          <w:sz w:val="16"/>
          <w:szCs w:val="16"/>
        </w:rPr>
        <w:t>Used JXL API to read and write excel data.</w:t>
      </w:r>
    </w:p>
    <w:p w:rsidR="004B6184" w:rsidRPr="005D1F8B" w:rsidRDefault="004B6184" w:rsidP="004B6184">
      <w:pPr>
        <w:pStyle w:val="Normal1"/>
        <w:numPr>
          <w:ilvl w:val="0"/>
          <w:numId w:val="8"/>
        </w:numPr>
        <w:tabs>
          <w:tab w:val="left" w:pos="5940"/>
        </w:tabs>
        <w:ind w:hanging="360"/>
        <w:jc w:val="both"/>
        <w:rPr>
          <w:rFonts w:asciiTheme="minorHAnsi" w:hAnsiTheme="minorHAnsi"/>
          <w:sz w:val="16"/>
          <w:szCs w:val="16"/>
        </w:rPr>
      </w:pPr>
      <w:r w:rsidRPr="005D1F8B">
        <w:rPr>
          <w:rFonts w:asciiTheme="minorHAnsi" w:hAnsiTheme="minorHAnsi"/>
          <w:sz w:val="16"/>
          <w:szCs w:val="16"/>
        </w:rPr>
        <w:t xml:space="preserve">Admin and Leads have access to </w:t>
      </w:r>
      <w:r w:rsidR="008C2E0D" w:rsidRPr="005D1F8B">
        <w:rPr>
          <w:rFonts w:asciiTheme="minorHAnsi" w:hAnsiTheme="minorHAnsi"/>
          <w:sz w:val="16"/>
          <w:szCs w:val="16"/>
        </w:rPr>
        <w:t>update previously entered data/approve the data entered by users</w:t>
      </w:r>
      <w:r w:rsidRPr="005D1F8B">
        <w:rPr>
          <w:rFonts w:asciiTheme="minorHAnsi" w:hAnsiTheme="minorHAnsi"/>
          <w:sz w:val="16"/>
          <w:szCs w:val="16"/>
        </w:rPr>
        <w:t>.</w:t>
      </w:r>
    </w:p>
    <w:p w:rsidR="004B6184" w:rsidRPr="005D1F8B" w:rsidRDefault="008C2E0D" w:rsidP="00AF63F9">
      <w:pPr>
        <w:pStyle w:val="Normal1"/>
        <w:numPr>
          <w:ilvl w:val="0"/>
          <w:numId w:val="8"/>
        </w:numPr>
        <w:tabs>
          <w:tab w:val="left" w:pos="5940"/>
        </w:tabs>
        <w:ind w:hanging="360"/>
        <w:jc w:val="both"/>
        <w:rPr>
          <w:rFonts w:asciiTheme="minorHAnsi" w:hAnsiTheme="minorHAnsi"/>
          <w:sz w:val="16"/>
          <w:szCs w:val="16"/>
        </w:rPr>
      </w:pPr>
      <w:r w:rsidRPr="005D1F8B">
        <w:rPr>
          <w:rFonts w:asciiTheme="minorHAnsi" w:hAnsiTheme="minorHAnsi"/>
          <w:sz w:val="16"/>
          <w:szCs w:val="16"/>
        </w:rPr>
        <w:t>Sc</w:t>
      </w:r>
      <w:r w:rsidR="004B6184" w:rsidRPr="005D1F8B">
        <w:rPr>
          <w:rFonts w:asciiTheme="minorHAnsi" w:hAnsiTheme="minorHAnsi"/>
          <w:sz w:val="16"/>
          <w:szCs w:val="16"/>
        </w:rPr>
        <w:t>hedule tasks are also implemented in this application</w:t>
      </w:r>
      <w:r w:rsidRPr="005D1F8B">
        <w:rPr>
          <w:rFonts w:asciiTheme="minorHAnsi" w:hAnsiTheme="minorHAnsi"/>
          <w:sz w:val="16"/>
          <w:szCs w:val="16"/>
        </w:rPr>
        <w:t xml:space="preserve"> to send the daily report to team leads</w:t>
      </w:r>
      <w:r w:rsidR="004B6184" w:rsidRPr="005D1F8B">
        <w:rPr>
          <w:rFonts w:asciiTheme="minorHAnsi" w:hAnsiTheme="minorHAnsi"/>
          <w:sz w:val="16"/>
          <w:szCs w:val="16"/>
        </w:rPr>
        <w:t>.</w:t>
      </w:r>
    </w:p>
    <w:p w:rsidR="0043483C" w:rsidRPr="005D1F8B" w:rsidRDefault="004B6184" w:rsidP="00AF63F9">
      <w:pPr>
        <w:pStyle w:val="Normal1"/>
        <w:numPr>
          <w:ilvl w:val="0"/>
          <w:numId w:val="8"/>
        </w:numPr>
        <w:tabs>
          <w:tab w:val="left" w:pos="5940"/>
        </w:tabs>
        <w:ind w:hanging="360"/>
        <w:jc w:val="both"/>
        <w:rPr>
          <w:rFonts w:asciiTheme="minorHAnsi" w:hAnsiTheme="minorHAnsi"/>
          <w:sz w:val="16"/>
          <w:szCs w:val="16"/>
        </w:rPr>
      </w:pPr>
      <w:r w:rsidRPr="005D1F8B">
        <w:rPr>
          <w:rFonts w:asciiTheme="minorHAnsi" w:hAnsiTheme="minorHAnsi"/>
          <w:sz w:val="16"/>
          <w:szCs w:val="16"/>
        </w:rPr>
        <w:t>Every morning Team report will be send as Excel file to Ma</w:t>
      </w:r>
      <w:r w:rsidR="008C2E0D" w:rsidRPr="005D1F8B">
        <w:rPr>
          <w:rFonts w:asciiTheme="minorHAnsi" w:hAnsiTheme="minorHAnsi"/>
          <w:sz w:val="16"/>
          <w:szCs w:val="16"/>
        </w:rPr>
        <w:t>nager and Team lead</w:t>
      </w:r>
      <w:r w:rsidRPr="005D1F8B">
        <w:rPr>
          <w:rFonts w:asciiTheme="minorHAnsi" w:hAnsiTheme="minorHAnsi"/>
          <w:sz w:val="16"/>
          <w:szCs w:val="16"/>
        </w:rPr>
        <w:t>. Used JavaMail API to send mail.</w:t>
      </w:r>
    </w:p>
    <w:p w:rsidR="005D1F8B" w:rsidRDefault="005D1F8B" w:rsidP="0043483C">
      <w:pPr>
        <w:tabs>
          <w:tab w:val="left" w:pos="8295"/>
        </w:tabs>
        <w:spacing w:line="16" w:lineRule="atLeast"/>
        <w:rPr>
          <w:rFonts w:cstheme="minorHAnsi"/>
          <w:b/>
        </w:rPr>
      </w:pPr>
    </w:p>
    <w:p w:rsidR="0043483C" w:rsidRPr="00AF63F9" w:rsidRDefault="0043483C" w:rsidP="0043483C">
      <w:pPr>
        <w:tabs>
          <w:tab w:val="left" w:pos="8295"/>
        </w:tabs>
        <w:spacing w:line="16" w:lineRule="atLeast"/>
        <w:rPr>
          <w:rFonts w:cstheme="minorHAnsi"/>
          <w:b/>
        </w:rPr>
      </w:pPr>
      <w:r w:rsidRPr="00AF63F9">
        <w:rPr>
          <w:rFonts w:cstheme="minorHAnsi"/>
          <w:b/>
        </w:rPr>
        <w:t>Responsibilities:</w:t>
      </w:r>
    </w:p>
    <w:p w:rsidR="005D1F8B" w:rsidRDefault="005D1F8B" w:rsidP="005D1F8B">
      <w:pPr>
        <w:pStyle w:val="ListParagraph"/>
        <w:suppressAutoHyphens w:val="0"/>
        <w:spacing w:line="16" w:lineRule="atLeast"/>
        <w:contextualSpacing/>
        <w:jc w:val="both"/>
        <w:rPr>
          <w:rStyle w:val="HTMLTypewriter"/>
          <w:rFonts w:asciiTheme="minorHAnsi" w:eastAsia="SimSun" w:hAnsiTheme="minorHAnsi" w:cstheme="minorHAnsi"/>
          <w:sz w:val="16"/>
          <w:szCs w:val="16"/>
        </w:rPr>
      </w:pPr>
    </w:p>
    <w:p w:rsidR="0043483C" w:rsidRPr="005D1F8B" w:rsidRDefault="004B6184" w:rsidP="004B6184">
      <w:pPr>
        <w:pStyle w:val="ListParagraph"/>
        <w:numPr>
          <w:ilvl w:val="0"/>
          <w:numId w:val="7"/>
        </w:numPr>
        <w:suppressAutoHyphens w:val="0"/>
        <w:spacing w:line="16" w:lineRule="atLeast"/>
        <w:contextualSpacing/>
        <w:jc w:val="both"/>
        <w:rPr>
          <w:rStyle w:val="HTMLTypewriter"/>
          <w:rFonts w:asciiTheme="minorHAnsi" w:eastAsia="SimSun" w:hAnsiTheme="minorHAnsi" w:cstheme="minorHAnsi"/>
          <w:sz w:val="16"/>
          <w:szCs w:val="16"/>
        </w:rPr>
      </w:pPr>
      <w:r w:rsidRPr="005D1F8B">
        <w:rPr>
          <w:rStyle w:val="HTMLTypewriter"/>
          <w:rFonts w:asciiTheme="minorHAnsi" w:eastAsia="SimSun" w:hAnsiTheme="minorHAnsi" w:cstheme="minorHAnsi"/>
          <w:sz w:val="16"/>
          <w:szCs w:val="16"/>
        </w:rPr>
        <w:t>Gathering new business requirements.</w:t>
      </w:r>
    </w:p>
    <w:p w:rsidR="0043483C" w:rsidRPr="005D1F8B" w:rsidRDefault="0043483C" w:rsidP="004B6184">
      <w:pPr>
        <w:pStyle w:val="ListParagraph"/>
        <w:numPr>
          <w:ilvl w:val="0"/>
          <w:numId w:val="7"/>
        </w:numPr>
        <w:suppressAutoHyphens w:val="0"/>
        <w:spacing w:line="16" w:lineRule="atLeast"/>
        <w:contextualSpacing/>
        <w:jc w:val="both"/>
        <w:rPr>
          <w:rStyle w:val="HTMLTypewriter"/>
          <w:rFonts w:asciiTheme="minorHAnsi" w:eastAsia="SimSun" w:hAnsiTheme="minorHAnsi" w:cstheme="minorHAnsi"/>
          <w:sz w:val="16"/>
          <w:szCs w:val="16"/>
        </w:rPr>
      </w:pPr>
      <w:r w:rsidRPr="005D1F8B">
        <w:rPr>
          <w:rStyle w:val="HTMLTypewriter"/>
          <w:rFonts w:asciiTheme="minorHAnsi" w:eastAsia="SimSun" w:hAnsiTheme="minorHAnsi" w:cstheme="minorHAnsi"/>
          <w:sz w:val="16"/>
          <w:szCs w:val="16"/>
        </w:rPr>
        <w:t>Involved in system end to end.</w:t>
      </w:r>
    </w:p>
    <w:p w:rsidR="0043483C" w:rsidRPr="005D1F8B" w:rsidRDefault="0043483C" w:rsidP="004B6184">
      <w:pPr>
        <w:pStyle w:val="ListParagraph"/>
        <w:numPr>
          <w:ilvl w:val="0"/>
          <w:numId w:val="7"/>
        </w:numPr>
        <w:suppressAutoHyphens w:val="0"/>
        <w:spacing w:line="16" w:lineRule="atLeast"/>
        <w:contextualSpacing/>
        <w:jc w:val="both"/>
        <w:rPr>
          <w:rStyle w:val="HTMLTypewriter"/>
          <w:rFonts w:asciiTheme="minorHAnsi" w:eastAsia="SimSun" w:hAnsiTheme="minorHAnsi" w:cstheme="minorHAnsi"/>
          <w:sz w:val="16"/>
          <w:szCs w:val="16"/>
        </w:rPr>
      </w:pPr>
      <w:r w:rsidRPr="005D1F8B">
        <w:rPr>
          <w:rStyle w:val="HTMLTypewriter"/>
          <w:rFonts w:asciiTheme="minorHAnsi" w:eastAsia="SimSun" w:hAnsiTheme="minorHAnsi" w:cstheme="minorHAnsi"/>
          <w:sz w:val="16"/>
          <w:szCs w:val="16"/>
        </w:rPr>
        <w:t>Involved in coding Java</w:t>
      </w:r>
      <w:r w:rsidR="00577CD2" w:rsidRPr="005D1F8B">
        <w:rPr>
          <w:rStyle w:val="HTMLTypewriter"/>
          <w:rFonts w:asciiTheme="minorHAnsi" w:eastAsia="SimSun" w:hAnsiTheme="minorHAnsi" w:cstheme="minorHAnsi"/>
          <w:sz w:val="16"/>
          <w:szCs w:val="16"/>
        </w:rPr>
        <w:t xml:space="preserve">, JSP, </w:t>
      </w:r>
      <w:r w:rsidR="00BE2E83" w:rsidRPr="005D1F8B">
        <w:rPr>
          <w:rStyle w:val="HTMLTypewriter"/>
          <w:rFonts w:asciiTheme="minorHAnsi" w:eastAsia="SimSun" w:hAnsiTheme="minorHAnsi" w:cstheme="minorHAnsi"/>
          <w:sz w:val="16"/>
          <w:szCs w:val="16"/>
        </w:rPr>
        <w:t>and Servlet</w:t>
      </w:r>
      <w:r w:rsidRPr="005D1F8B">
        <w:rPr>
          <w:rStyle w:val="HTMLTypewriter"/>
          <w:rFonts w:asciiTheme="minorHAnsi" w:eastAsia="SimSun" w:hAnsiTheme="minorHAnsi" w:cstheme="minorHAnsi"/>
          <w:sz w:val="16"/>
          <w:szCs w:val="16"/>
        </w:rPr>
        <w:t>.</w:t>
      </w:r>
    </w:p>
    <w:p w:rsidR="0043483C" w:rsidRPr="005D1F8B" w:rsidRDefault="0043483C" w:rsidP="004B6184">
      <w:pPr>
        <w:pStyle w:val="ListParagraph"/>
        <w:numPr>
          <w:ilvl w:val="0"/>
          <w:numId w:val="7"/>
        </w:numPr>
        <w:suppressAutoHyphens w:val="0"/>
        <w:spacing w:line="16" w:lineRule="atLeast"/>
        <w:contextualSpacing/>
        <w:jc w:val="both"/>
        <w:rPr>
          <w:rStyle w:val="HTMLTypewriter"/>
          <w:rFonts w:asciiTheme="minorHAnsi" w:eastAsia="SimSun" w:hAnsiTheme="minorHAnsi" w:cstheme="minorHAnsi"/>
          <w:sz w:val="16"/>
          <w:szCs w:val="16"/>
        </w:rPr>
      </w:pPr>
      <w:r w:rsidRPr="005D1F8B">
        <w:rPr>
          <w:rStyle w:val="HTMLTypewriter"/>
          <w:rFonts w:asciiTheme="minorHAnsi" w:eastAsia="SimSun" w:hAnsiTheme="minorHAnsi" w:cstheme="minorHAnsi"/>
          <w:sz w:val="16"/>
          <w:szCs w:val="16"/>
        </w:rPr>
        <w:t>Requirement Understanding and Estimation of tasks</w:t>
      </w:r>
    </w:p>
    <w:p w:rsidR="00577CD2" w:rsidRPr="005D1F8B" w:rsidRDefault="0043483C" w:rsidP="00577CD2">
      <w:pPr>
        <w:pStyle w:val="ListParagraph"/>
        <w:numPr>
          <w:ilvl w:val="0"/>
          <w:numId w:val="7"/>
        </w:numPr>
        <w:suppressAutoHyphens w:val="0"/>
        <w:spacing w:line="16" w:lineRule="atLeast"/>
        <w:contextualSpacing/>
        <w:jc w:val="both"/>
        <w:rPr>
          <w:rStyle w:val="HTMLTypewriter"/>
          <w:rFonts w:asciiTheme="minorHAnsi" w:eastAsia="SimSun" w:hAnsiTheme="minorHAnsi" w:cstheme="minorHAnsi"/>
          <w:sz w:val="16"/>
          <w:szCs w:val="16"/>
        </w:rPr>
      </w:pPr>
      <w:r w:rsidRPr="005D1F8B">
        <w:rPr>
          <w:rStyle w:val="HTMLTypewriter"/>
          <w:rFonts w:asciiTheme="minorHAnsi" w:eastAsia="SimSun" w:hAnsiTheme="minorHAnsi" w:cstheme="minorHAnsi"/>
          <w:sz w:val="16"/>
          <w:szCs w:val="16"/>
        </w:rPr>
        <w:t>Involved in Unit testing.</w:t>
      </w:r>
    </w:p>
    <w:p w:rsidR="008D735E" w:rsidRPr="000E027C" w:rsidRDefault="008D735E" w:rsidP="000E027C">
      <w:pPr>
        <w:pBdr>
          <w:top w:val="single" w:sz="4" w:space="1" w:color="000000"/>
          <w:left w:val="single" w:sz="4" w:space="4" w:color="000000"/>
          <w:bottom w:val="single" w:sz="4" w:space="1" w:color="000000"/>
          <w:right w:val="single" w:sz="4" w:space="0" w:color="000000"/>
        </w:pBdr>
        <w:shd w:val="clear" w:color="auto" w:fill="E0E0E0"/>
        <w:spacing w:line="240" w:lineRule="auto"/>
        <w:jc w:val="both"/>
        <w:rPr>
          <w:rStyle w:val="HTMLTypewriter"/>
          <w:rFonts w:ascii="Times New Roman" w:hAnsi="Times New Roman" w:cs="Times New Roman"/>
          <w:b/>
          <w:bCs/>
        </w:rPr>
      </w:pPr>
      <w:r>
        <w:rPr>
          <w:b/>
          <w:bCs/>
        </w:rPr>
        <w:t>FIRSTSOURCE INDIA PVT LTD</w:t>
      </w:r>
      <w:r w:rsidR="00577CD2" w:rsidRPr="00577CD2">
        <w:rPr>
          <w:b/>
          <w:bCs/>
        </w:rPr>
        <w:t>: February 2011 – December 2011</w:t>
      </w:r>
    </w:p>
    <w:p w:rsidR="005D1F8B" w:rsidRDefault="005D1F8B" w:rsidP="008D735E">
      <w:pPr>
        <w:suppressAutoHyphens w:val="0"/>
        <w:spacing w:line="16" w:lineRule="atLeast"/>
        <w:contextualSpacing/>
        <w:jc w:val="both"/>
        <w:rPr>
          <w:rStyle w:val="HTMLTypewriter"/>
          <w:rFonts w:asciiTheme="minorHAnsi" w:eastAsia="SimSun" w:hAnsiTheme="minorHAnsi" w:cstheme="minorHAnsi"/>
        </w:rPr>
      </w:pPr>
    </w:p>
    <w:p w:rsidR="008D735E" w:rsidRDefault="008D735E" w:rsidP="008D735E">
      <w:pPr>
        <w:suppressAutoHyphens w:val="0"/>
        <w:spacing w:line="16" w:lineRule="atLeast"/>
        <w:contextualSpacing/>
        <w:jc w:val="both"/>
        <w:rPr>
          <w:rStyle w:val="HTMLTypewriter"/>
          <w:rFonts w:asciiTheme="minorHAnsi" w:eastAsia="SimSun" w:hAnsiTheme="minorHAnsi" w:cstheme="minorHAnsi"/>
        </w:rPr>
      </w:pPr>
      <w:r w:rsidRPr="008D735E">
        <w:rPr>
          <w:rStyle w:val="HTMLTypewriter"/>
          <w:rFonts w:asciiTheme="minorHAnsi" w:eastAsia="SimSun" w:hAnsiTheme="minorHAnsi" w:cstheme="minorHAnsi"/>
        </w:rPr>
        <w:t>Role: Processor</w:t>
      </w:r>
    </w:p>
    <w:p w:rsidR="00A727B9" w:rsidRDefault="00A727B9" w:rsidP="000E027C">
      <w:pPr>
        <w:spacing w:line="16" w:lineRule="atLeast"/>
        <w:jc w:val="both"/>
        <w:rPr>
          <w:rFonts w:cs="Calibri"/>
          <w:b/>
        </w:rPr>
      </w:pPr>
    </w:p>
    <w:p w:rsidR="00577CD2" w:rsidRPr="000E027C" w:rsidRDefault="008D735E" w:rsidP="000E027C">
      <w:pPr>
        <w:spacing w:line="16" w:lineRule="atLeast"/>
        <w:jc w:val="both"/>
        <w:rPr>
          <w:rFonts w:cs="Calibri"/>
        </w:rPr>
      </w:pPr>
      <w:r w:rsidRPr="00AF63F9">
        <w:rPr>
          <w:rFonts w:cs="Calibri"/>
          <w:b/>
        </w:rPr>
        <w:t>Description:</w:t>
      </w:r>
    </w:p>
    <w:p w:rsidR="00577CD2" w:rsidRPr="005D1F8B" w:rsidRDefault="00577CD2" w:rsidP="00577CD2">
      <w:pPr>
        <w:pStyle w:val="ListParagraph"/>
        <w:numPr>
          <w:ilvl w:val="0"/>
          <w:numId w:val="7"/>
        </w:numPr>
        <w:suppressAutoHyphens w:val="0"/>
        <w:spacing w:line="16" w:lineRule="atLeast"/>
        <w:contextualSpacing/>
        <w:jc w:val="both"/>
        <w:rPr>
          <w:rStyle w:val="HTMLTypewriter"/>
          <w:rFonts w:asciiTheme="minorHAnsi" w:eastAsia="SimSun" w:hAnsiTheme="minorHAnsi" w:cstheme="minorHAnsi"/>
          <w:sz w:val="16"/>
          <w:szCs w:val="16"/>
        </w:rPr>
      </w:pPr>
      <w:r w:rsidRPr="005D1F8B">
        <w:rPr>
          <w:rStyle w:val="HTMLTypewriter"/>
          <w:rFonts w:asciiTheme="minorHAnsi" w:eastAsia="SimSun" w:hAnsiTheme="minorHAnsi" w:cstheme="minorHAnsi"/>
          <w:sz w:val="16"/>
          <w:szCs w:val="16"/>
        </w:rPr>
        <w:t xml:space="preserve">PDF conversion, which will be reading in mobile and tab. </w:t>
      </w:r>
    </w:p>
    <w:p w:rsidR="00577CD2" w:rsidRPr="005D1F8B" w:rsidRDefault="00577CD2" w:rsidP="00577CD2">
      <w:pPr>
        <w:pStyle w:val="ListParagraph"/>
        <w:numPr>
          <w:ilvl w:val="0"/>
          <w:numId w:val="7"/>
        </w:numPr>
        <w:suppressAutoHyphens w:val="0"/>
        <w:spacing w:line="16" w:lineRule="atLeast"/>
        <w:contextualSpacing/>
        <w:jc w:val="both"/>
        <w:rPr>
          <w:rStyle w:val="HTMLTypewriter"/>
          <w:rFonts w:asciiTheme="minorHAnsi" w:eastAsia="SimSun" w:hAnsiTheme="minorHAnsi" w:cstheme="minorHAnsi"/>
          <w:sz w:val="16"/>
          <w:szCs w:val="16"/>
        </w:rPr>
      </w:pPr>
      <w:r w:rsidRPr="005D1F8B">
        <w:rPr>
          <w:rStyle w:val="HTMLTypewriter"/>
          <w:rFonts w:asciiTheme="minorHAnsi" w:eastAsia="SimSun" w:hAnsiTheme="minorHAnsi" w:cstheme="minorHAnsi"/>
          <w:sz w:val="16"/>
          <w:szCs w:val="16"/>
        </w:rPr>
        <w:t xml:space="preserve">Compare with original clients document with the converted document. </w:t>
      </w:r>
    </w:p>
    <w:p w:rsidR="00577CD2" w:rsidRPr="005D1F8B" w:rsidRDefault="00577CD2" w:rsidP="00577CD2">
      <w:pPr>
        <w:pStyle w:val="ListParagraph"/>
        <w:numPr>
          <w:ilvl w:val="0"/>
          <w:numId w:val="7"/>
        </w:numPr>
        <w:suppressAutoHyphens w:val="0"/>
        <w:spacing w:line="16" w:lineRule="atLeast"/>
        <w:contextualSpacing/>
        <w:jc w:val="both"/>
        <w:rPr>
          <w:rStyle w:val="HTMLTypewriter"/>
          <w:rFonts w:asciiTheme="minorHAnsi" w:eastAsia="SimSun" w:hAnsiTheme="minorHAnsi" w:cstheme="minorHAnsi"/>
          <w:sz w:val="16"/>
          <w:szCs w:val="16"/>
        </w:rPr>
      </w:pPr>
      <w:r w:rsidRPr="005D1F8B">
        <w:rPr>
          <w:rStyle w:val="HTMLTypewriter"/>
          <w:rFonts w:asciiTheme="minorHAnsi" w:eastAsia="SimSun" w:hAnsiTheme="minorHAnsi" w:cstheme="minorHAnsi"/>
          <w:sz w:val="16"/>
          <w:szCs w:val="16"/>
        </w:rPr>
        <w:t xml:space="preserve">If </w:t>
      </w:r>
      <w:r w:rsidR="0061308F" w:rsidRPr="005D1F8B">
        <w:rPr>
          <w:rStyle w:val="HTMLTypewriter"/>
          <w:rFonts w:asciiTheme="minorHAnsi" w:eastAsia="SimSun" w:hAnsiTheme="minorHAnsi" w:cstheme="minorHAnsi"/>
          <w:sz w:val="16"/>
          <w:szCs w:val="16"/>
        </w:rPr>
        <w:t>there</w:t>
      </w:r>
      <w:r w:rsidRPr="005D1F8B">
        <w:rPr>
          <w:rStyle w:val="HTMLTypewriter"/>
          <w:rFonts w:asciiTheme="minorHAnsi" w:eastAsia="SimSun" w:hAnsiTheme="minorHAnsi" w:cstheme="minorHAnsi"/>
          <w:sz w:val="16"/>
          <w:szCs w:val="16"/>
        </w:rPr>
        <w:t xml:space="preserve"> is </w:t>
      </w:r>
      <w:r w:rsidR="0061308F" w:rsidRPr="005D1F8B">
        <w:rPr>
          <w:rStyle w:val="HTMLTypewriter"/>
          <w:rFonts w:asciiTheme="minorHAnsi" w:eastAsia="SimSun" w:hAnsiTheme="minorHAnsi" w:cstheme="minorHAnsi"/>
          <w:sz w:val="16"/>
          <w:szCs w:val="16"/>
        </w:rPr>
        <w:t>anything</w:t>
      </w:r>
      <w:r w:rsidRPr="005D1F8B">
        <w:rPr>
          <w:rStyle w:val="HTMLTypewriter"/>
          <w:rFonts w:asciiTheme="minorHAnsi" w:eastAsia="SimSun" w:hAnsiTheme="minorHAnsi" w:cstheme="minorHAnsi"/>
          <w:sz w:val="16"/>
          <w:szCs w:val="16"/>
        </w:rPr>
        <w:t xml:space="preserve"> wrong with the page ordering, image color and text font need to fix the problem using Pit stop and photo shop.</w:t>
      </w:r>
    </w:p>
    <w:p w:rsidR="00577CD2" w:rsidRDefault="00577CD2" w:rsidP="000E027C">
      <w:pPr>
        <w:pBdr>
          <w:top w:val="single" w:sz="4" w:space="1" w:color="000000"/>
          <w:left w:val="single" w:sz="4" w:space="4" w:color="000000"/>
          <w:bottom w:val="single" w:sz="4" w:space="1" w:color="000000"/>
          <w:right w:val="single" w:sz="4" w:space="0" w:color="000000"/>
        </w:pBdr>
        <w:shd w:val="clear" w:color="auto" w:fill="E0E0E0"/>
        <w:spacing w:line="240" w:lineRule="auto"/>
        <w:jc w:val="both"/>
      </w:pPr>
      <w:r w:rsidRPr="00577CD2">
        <w:rPr>
          <w:b/>
          <w:bCs/>
        </w:rPr>
        <w:t>ACHIEVEMENTS</w:t>
      </w:r>
    </w:p>
    <w:p w:rsidR="005D1F8B" w:rsidRPr="005D1F8B" w:rsidRDefault="005D1F8B" w:rsidP="005D1F8B">
      <w:pPr>
        <w:pStyle w:val="ListParagraph"/>
        <w:suppressAutoHyphens w:val="0"/>
        <w:spacing w:line="16" w:lineRule="atLeast"/>
        <w:contextualSpacing/>
        <w:jc w:val="both"/>
        <w:rPr>
          <w:rFonts w:asciiTheme="minorHAnsi" w:eastAsia="SimSun" w:hAnsiTheme="minorHAnsi" w:cstheme="minorHAnsi"/>
          <w:sz w:val="16"/>
          <w:szCs w:val="16"/>
        </w:rPr>
      </w:pPr>
    </w:p>
    <w:p w:rsidR="00577CD2" w:rsidRPr="005D1F8B" w:rsidRDefault="00577CD2" w:rsidP="00577CD2">
      <w:pPr>
        <w:pStyle w:val="ListParagraph"/>
        <w:numPr>
          <w:ilvl w:val="0"/>
          <w:numId w:val="7"/>
        </w:numPr>
        <w:suppressAutoHyphens w:val="0"/>
        <w:spacing w:line="16" w:lineRule="atLeast"/>
        <w:contextualSpacing/>
        <w:jc w:val="both"/>
        <w:rPr>
          <w:rFonts w:asciiTheme="minorHAnsi" w:eastAsia="SimSun" w:hAnsiTheme="minorHAnsi" w:cstheme="minorHAnsi"/>
          <w:sz w:val="16"/>
          <w:szCs w:val="16"/>
        </w:rPr>
      </w:pPr>
      <w:r w:rsidRPr="005D1F8B">
        <w:rPr>
          <w:sz w:val="16"/>
          <w:szCs w:val="16"/>
        </w:rPr>
        <w:t>Awarded Most Valuable Team Player in Rapid care Transcriptions PVT LTD for the year 2013.</w:t>
      </w:r>
    </w:p>
    <w:p w:rsidR="00AF63F9" w:rsidRDefault="00AF63F9" w:rsidP="000E027C">
      <w:pPr>
        <w:pBdr>
          <w:top w:val="single" w:sz="4" w:space="1" w:color="000000"/>
          <w:left w:val="single" w:sz="4" w:space="4" w:color="000000"/>
          <w:bottom w:val="single" w:sz="4" w:space="1" w:color="000000"/>
          <w:right w:val="single" w:sz="4" w:space="0" w:color="000000"/>
        </w:pBdr>
        <w:shd w:val="clear" w:color="auto" w:fill="E0E0E0"/>
        <w:spacing w:line="240" w:lineRule="auto"/>
        <w:jc w:val="both"/>
      </w:pPr>
      <w:r w:rsidRPr="00AF63F9">
        <w:rPr>
          <w:b/>
          <w:bCs/>
        </w:rPr>
        <w:t>PERSONAL</w:t>
      </w:r>
      <w:r>
        <w:rPr>
          <w:b/>
          <w:sz w:val="22"/>
          <w:szCs w:val="22"/>
        </w:rPr>
        <w:t xml:space="preserve"> DETAILS</w:t>
      </w:r>
    </w:p>
    <w:p w:rsidR="005D1F8B" w:rsidRDefault="005D1F8B" w:rsidP="008D735E">
      <w:pPr>
        <w:suppressAutoHyphens w:val="0"/>
        <w:spacing w:line="16" w:lineRule="atLeast"/>
        <w:ind w:left="360"/>
        <w:contextualSpacing/>
        <w:jc w:val="both"/>
        <w:rPr>
          <w:sz w:val="16"/>
          <w:szCs w:val="16"/>
        </w:rPr>
      </w:pPr>
    </w:p>
    <w:p w:rsidR="00AF63F9" w:rsidRPr="005D1F8B" w:rsidRDefault="00AF63F9" w:rsidP="008D735E">
      <w:pPr>
        <w:suppressAutoHyphens w:val="0"/>
        <w:spacing w:line="16" w:lineRule="atLeast"/>
        <w:ind w:left="360"/>
        <w:contextualSpacing/>
        <w:jc w:val="both"/>
        <w:rPr>
          <w:sz w:val="16"/>
          <w:szCs w:val="16"/>
        </w:rPr>
      </w:pPr>
      <w:r w:rsidRPr="005D1F8B">
        <w:rPr>
          <w:sz w:val="16"/>
          <w:szCs w:val="16"/>
        </w:rPr>
        <w:t>Father Name</w:t>
      </w:r>
      <w:r w:rsidR="00521E31">
        <w:rPr>
          <w:sz w:val="16"/>
          <w:szCs w:val="16"/>
        </w:rPr>
        <w:tab/>
      </w:r>
      <w:r w:rsidR="00521E31">
        <w:rPr>
          <w:sz w:val="16"/>
          <w:szCs w:val="16"/>
        </w:rPr>
        <w:tab/>
      </w:r>
      <w:r w:rsidR="0069730C" w:rsidRPr="005D1F8B">
        <w:rPr>
          <w:sz w:val="16"/>
          <w:szCs w:val="16"/>
        </w:rPr>
        <w:t>:</w:t>
      </w:r>
      <w:r w:rsidR="00B72BBB">
        <w:rPr>
          <w:sz w:val="16"/>
          <w:szCs w:val="16"/>
        </w:rPr>
        <w:t xml:space="preserve">  </w:t>
      </w:r>
      <w:r w:rsidRPr="005D1F8B">
        <w:rPr>
          <w:sz w:val="16"/>
          <w:szCs w:val="16"/>
        </w:rPr>
        <w:t>A.</w:t>
      </w:r>
      <w:r w:rsidR="005A2BEF">
        <w:rPr>
          <w:sz w:val="16"/>
          <w:szCs w:val="16"/>
        </w:rPr>
        <w:t xml:space="preserve"> </w:t>
      </w:r>
      <w:r w:rsidRPr="005D1F8B">
        <w:rPr>
          <w:sz w:val="16"/>
          <w:szCs w:val="16"/>
        </w:rPr>
        <w:t>Subramanian</w:t>
      </w:r>
    </w:p>
    <w:p w:rsidR="00AF63F9" w:rsidRPr="005D1F8B" w:rsidRDefault="00AF63F9" w:rsidP="008D735E">
      <w:pPr>
        <w:suppressAutoHyphens w:val="0"/>
        <w:spacing w:line="16" w:lineRule="atLeast"/>
        <w:ind w:left="360"/>
        <w:contextualSpacing/>
        <w:jc w:val="both"/>
        <w:rPr>
          <w:sz w:val="16"/>
          <w:szCs w:val="16"/>
        </w:rPr>
      </w:pPr>
      <w:r w:rsidRPr="005D1F8B">
        <w:rPr>
          <w:sz w:val="16"/>
          <w:szCs w:val="16"/>
        </w:rPr>
        <w:t>Date of Birth</w:t>
      </w:r>
      <w:r w:rsidR="00521E31">
        <w:rPr>
          <w:sz w:val="16"/>
          <w:szCs w:val="16"/>
        </w:rPr>
        <w:tab/>
      </w:r>
      <w:r w:rsidR="00521E31">
        <w:rPr>
          <w:sz w:val="16"/>
          <w:szCs w:val="16"/>
        </w:rPr>
        <w:tab/>
      </w:r>
      <w:r w:rsidR="0069730C" w:rsidRPr="005D1F8B">
        <w:rPr>
          <w:sz w:val="16"/>
          <w:szCs w:val="16"/>
        </w:rPr>
        <w:t>:</w:t>
      </w:r>
      <w:r w:rsidRPr="005D1F8B">
        <w:rPr>
          <w:sz w:val="16"/>
          <w:szCs w:val="16"/>
        </w:rPr>
        <w:t xml:space="preserve">  04/10/1988</w:t>
      </w:r>
      <w:r w:rsidRPr="005D1F8B">
        <w:rPr>
          <w:sz w:val="16"/>
          <w:szCs w:val="16"/>
        </w:rPr>
        <w:tab/>
      </w:r>
    </w:p>
    <w:p w:rsidR="00AF63F9" w:rsidRPr="005D1F8B" w:rsidRDefault="00AF63F9" w:rsidP="008D735E">
      <w:pPr>
        <w:suppressAutoHyphens w:val="0"/>
        <w:spacing w:line="16" w:lineRule="atLeast"/>
        <w:ind w:left="360"/>
        <w:contextualSpacing/>
        <w:jc w:val="both"/>
        <w:rPr>
          <w:sz w:val="16"/>
          <w:szCs w:val="16"/>
        </w:rPr>
      </w:pPr>
      <w:r w:rsidRPr="005D1F8B">
        <w:rPr>
          <w:sz w:val="16"/>
          <w:szCs w:val="16"/>
        </w:rPr>
        <w:t>Language Proficiency</w:t>
      </w:r>
      <w:r w:rsidR="00521E31">
        <w:rPr>
          <w:sz w:val="16"/>
          <w:szCs w:val="16"/>
        </w:rPr>
        <w:tab/>
      </w:r>
      <w:r w:rsidR="0069730C" w:rsidRPr="005D1F8B">
        <w:rPr>
          <w:sz w:val="16"/>
          <w:szCs w:val="16"/>
        </w:rPr>
        <w:t>:</w:t>
      </w:r>
      <w:r w:rsidR="00B72BBB">
        <w:rPr>
          <w:sz w:val="16"/>
          <w:szCs w:val="16"/>
        </w:rPr>
        <w:t xml:space="preserve">  </w:t>
      </w:r>
      <w:r w:rsidRPr="005D1F8B">
        <w:rPr>
          <w:sz w:val="16"/>
          <w:szCs w:val="16"/>
        </w:rPr>
        <w:t>Tamil, English</w:t>
      </w:r>
    </w:p>
    <w:p w:rsidR="00AF63F9" w:rsidRPr="005D1F8B" w:rsidRDefault="00AF63F9" w:rsidP="008D735E">
      <w:pPr>
        <w:suppressAutoHyphens w:val="0"/>
        <w:spacing w:line="16" w:lineRule="atLeast"/>
        <w:ind w:left="360"/>
        <w:contextualSpacing/>
        <w:jc w:val="both"/>
        <w:rPr>
          <w:sz w:val="16"/>
          <w:szCs w:val="16"/>
        </w:rPr>
      </w:pPr>
      <w:r w:rsidRPr="005D1F8B">
        <w:rPr>
          <w:sz w:val="16"/>
          <w:szCs w:val="16"/>
        </w:rPr>
        <w:t>Marital status</w:t>
      </w:r>
      <w:r w:rsidR="00521E31">
        <w:rPr>
          <w:sz w:val="16"/>
          <w:szCs w:val="16"/>
        </w:rPr>
        <w:tab/>
      </w:r>
      <w:r w:rsidR="00521E31">
        <w:rPr>
          <w:sz w:val="16"/>
          <w:szCs w:val="16"/>
        </w:rPr>
        <w:tab/>
      </w:r>
      <w:r w:rsidR="0069730C" w:rsidRPr="005D1F8B">
        <w:rPr>
          <w:sz w:val="16"/>
          <w:szCs w:val="16"/>
        </w:rPr>
        <w:t>:</w:t>
      </w:r>
      <w:r w:rsidRPr="005D1F8B">
        <w:rPr>
          <w:sz w:val="16"/>
          <w:szCs w:val="16"/>
        </w:rPr>
        <w:t xml:space="preserve">  Single</w:t>
      </w:r>
    </w:p>
    <w:p w:rsidR="00AF63F9" w:rsidRPr="005D1F8B" w:rsidRDefault="00AF63F9" w:rsidP="004A5F5B">
      <w:pPr>
        <w:suppressAutoHyphens w:val="0"/>
        <w:spacing w:line="16" w:lineRule="atLeast"/>
        <w:ind w:left="360"/>
        <w:contextualSpacing/>
        <w:jc w:val="both"/>
        <w:rPr>
          <w:sz w:val="16"/>
          <w:szCs w:val="16"/>
        </w:rPr>
      </w:pPr>
      <w:r w:rsidRPr="005D1F8B">
        <w:rPr>
          <w:sz w:val="16"/>
          <w:szCs w:val="16"/>
        </w:rPr>
        <w:t>Permanent address</w:t>
      </w:r>
      <w:r w:rsidR="00521E31">
        <w:rPr>
          <w:sz w:val="16"/>
          <w:szCs w:val="16"/>
        </w:rPr>
        <w:tab/>
      </w:r>
      <w:r w:rsidR="0069730C" w:rsidRPr="005D1F8B">
        <w:rPr>
          <w:sz w:val="16"/>
          <w:szCs w:val="16"/>
        </w:rPr>
        <w:t>:</w:t>
      </w:r>
      <w:r w:rsidRPr="005D1F8B">
        <w:rPr>
          <w:sz w:val="16"/>
          <w:szCs w:val="16"/>
        </w:rPr>
        <w:t xml:space="preserve">  No. 76, Mar</w:t>
      </w:r>
      <w:r w:rsidR="004A5F5B">
        <w:rPr>
          <w:sz w:val="16"/>
          <w:szCs w:val="16"/>
        </w:rPr>
        <w:t xml:space="preserve">uti Nagar 2nd cross main road, </w:t>
      </w:r>
      <w:r w:rsidR="004A5F5B" w:rsidRPr="005D1F8B">
        <w:rPr>
          <w:sz w:val="16"/>
          <w:szCs w:val="16"/>
        </w:rPr>
        <w:t>Thoraipakam, Chennai-600097.</w:t>
      </w:r>
    </w:p>
    <w:p w:rsidR="00AF63F9" w:rsidRPr="005D1F8B" w:rsidRDefault="00AF63F9" w:rsidP="008D735E">
      <w:pPr>
        <w:suppressAutoHyphens w:val="0"/>
        <w:spacing w:line="16" w:lineRule="atLeast"/>
        <w:ind w:left="360"/>
        <w:contextualSpacing/>
        <w:jc w:val="both"/>
        <w:rPr>
          <w:sz w:val="16"/>
          <w:szCs w:val="16"/>
        </w:rPr>
      </w:pPr>
      <w:r w:rsidRPr="005D1F8B">
        <w:rPr>
          <w:sz w:val="16"/>
          <w:szCs w:val="16"/>
        </w:rPr>
        <w:t>Passport No</w:t>
      </w:r>
      <w:r w:rsidR="00521E31">
        <w:rPr>
          <w:sz w:val="16"/>
          <w:szCs w:val="16"/>
        </w:rPr>
        <w:tab/>
      </w:r>
      <w:r w:rsidR="00521E31">
        <w:rPr>
          <w:sz w:val="16"/>
          <w:szCs w:val="16"/>
        </w:rPr>
        <w:tab/>
      </w:r>
      <w:r w:rsidR="0069730C" w:rsidRPr="005D1F8B">
        <w:rPr>
          <w:sz w:val="16"/>
          <w:szCs w:val="16"/>
        </w:rPr>
        <w:t>:</w:t>
      </w:r>
      <w:r w:rsidR="00B72BBB">
        <w:rPr>
          <w:sz w:val="16"/>
          <w:szCs w:val="16"/>
        </w:rPr>
        <w:t xml:space="preserve">  </w:t>
      </w:r>
      <w:r w:rsidRPr="005D1F8B">
        <w:rPr>
          <w:sz w:val="16"/>
          <w:szCs w:val="16"/>
        </w:rPr>
        <w:t>M1509466</w:t>
      </w:r>
    </w:p>
    <w:p w:rsidR="00AF63F9" w:rsidRDefault="00AF63F9" w:rsidP="00AF63F9">
      <w:pPr>
        <w:pStyle w:val="Normal1"/>
        <w:tabs>
          <w:tab w:val="left" w:pos="2265"/>
          <w:tab w:val="left" w:pos="5940"/>
        </w:tabs>
        <w:jc w:val="both"/>
      </w:pPr>
    </w:p>
    <w:p w:rsidR="00AF63F9" w:rsidRPr="008D735E" w:rsidRDefault="004E3733" w:rsidP="008D735E">
      <w:pPr>
        <w:pBdr>
          <w:top w:val="single" w:sz="4" w:space="1" w:color="000000"/>
          <w:left w:val="single" w:sz="4" w:space="4" w:color="000000"/>
          <w:bottom w:val="single" w:sz="4" w:space="1" w:color="000000"/>
          <w:right w:val="single" w:sz="4" w:space="0" w:color="000000"/>
        </w:pBdr>
        <w:shd w:val="clear" w:color="auto" w:fill="E0E0E0"/>
        <w:spacing w:line="240" w:lineRule="auto"/>
        <w:jc w:val="both"/>
        <w:rPr>
          <w:b/>
          <w:bCs/>
        </w:rPr>
      </w:pPr>
      <w:r>
        <w:rPr>
          <w:b/>
          <w:bCs/>
        </w:rPr>
        <w:t>DECLARATION</w:t>
      </w:r>
    </w:p>
    <w:p w:rsidR="00AF63F9" w:rsidRDefault="00AF63F9" w:rsidP="00AF63F9">
      <w:pPr>
        <w:pStyle w:val="Normal1"/>
        <w:tabs>
          <w:tab w:val="left" w:pos="2265"/>
          <w:tab w:val="left" w:pos="5940"/>
        </w:tabs>
        <w:jc w:val="both"/>
      </w:pPr>
    </w:p>
    <w:p w:rsidR="00AF63F9" w:rsidRPr="005D1F8B" w:rsidRDefault="00AF63F9" w:rsidP="008D735E">
      <w:pPr>
        <w:suppressAutoHyphens w:val="0"/>
        <w:spacing w:line="16" w:lineRule="atLeast"/>
        <w:ind w:left="360"/>
        <w:contextualSpacing/>
        <w:jc w:val="both"/>
        <w:rPr>
          <w:rFonts w:asciiTheme="minorHAnsi" w:hAnsiTheme="minorHAnsi"/>
          <w:sz w:val="16"/>
          <w:szCs w:val="16"/>
        </w:rPr>
      </w:pPr>
      <w:r w:rsidRPr="005D1F8B">
        <w:rPr>
          <w:rFonts w:asciiTheme="minorHAnsi" w:hAnsiTheme="minorHAnsi"/>
          <w:sz w:val="16"/>
          <w:szCs w:val="16"/>
        </w:rPr>
        <w:t>I hereby declare that the above details furnished by me are true to the best of my knowledge and belief.</w:t>
      </w:r>
    </w:p>
    <w:p w:rsidR="00AF63F9" w:rsidRDefault="00AF63F9" w:rsidP="00AF63F9">
      <w:pPr>
        <w:pStyle w:val="Normal1"/>
        <w:tabs>
          <w:tab w:val="left" w:pos="2265"/>
          <w:tab w:val="left" w:pos="5940"/>
        </w:tabs>
        <w:jc w:val="both"/>
      </w:pPr>
    </w:p>
    <w:p w:rsidR="00AF63F9" w:rsidRDefault="00AF63F9" w:rsidP="00AF63F9">
      <w:pPr>
        <w:pStyle w:val="Normal1"/>
        <w:tabs>
          <w:tab w:val="left" w:pos="2265"/>
          <w:tab w:val="left" w:pos="5940"/>
        </w:tabs>
        <w:jc w:val="both"/>
      </w:pPr>
    </w:p>
    <w:p w:rsidR="00AF63F9" w:rsidRPr="005D1F8B" w:rsidRDefault="00AF63F9" w:rsidP="008D735E">
      <w:pPr>
        <w:suppressAutoHyphens w:val="0"/>
        <w:spacing w:line="16" w:lineRule="atLeast"/>
        <w:contextualSpacing/>
        <w:jc w:val="both"/>
        <w:rPr>
          <w:rFonts w:asciiTheme="minorHAnsi" w:hAnsiTheme="minorHAnsi"/>
          <w:sz w:val="16"/>
          <w:szCs w:val="16"/>
        </w:rPr>
      </w:pPr>
      <w:r w:rsidRPr="005D1F8B">
        <w:rPr>
          <w:rFonts w:asciiTheme="minorHAnsi" w:hAnsiTheme="minorHAnsi"/>
          <w:sz w:val="16"/>
          <w:szCs w:val="16"/>
        </w:rPr>
        <w:t xml:space="preserve">Date:  </w:t>
      </w:r>
      <w:r w:rsidR="008A1D28">
        <w:rPr>
          <w:rFonts w:asciiTheme="minorHAnsi" w:hAnsiTheme="minorHAnsi"/>
          <w:sz w:val="16"/>
          <w:szCs w:val="16"/>
        </w:rPr>
        <w:t>02</w:t>
      </w:r>
      <w:r w:rsidR="00A37106">
        <w:rPr>
          <w:rFonts w:asciiTheme="minorHAnsi" w:hAnsiTheme="minorHAnsi"/>
          <w:sz w:val="16"/>
          <w:szCs w:val="16"/>
        </w:rPr>
        <w:t>/0</w:t>
      </w:r>
      <w:r w:rsidR="008A1D28">
        <w:rPr>
          <w:rFonts w:asciiTheme="minorHAnsi" w:hAnsiTheme="minorHAnsi"/>
          <w:sz w:val="16"/>
          <w:szCs w:val="16"/>
        </w:rPr>
        <w:t>9</w:t>
      </w:r>
      <w:r w:rsidR="004F3DDA">
        <w:rPr>
          <w:rFonts w:asciiTheme="minorHAnsi" w:hAnsiTheme="minorHAnsi"/>
          <w:sz w:val="16"/>
          <w:szCs w:val="16"/>
        </w:rPr>
        <w:t>/2017</w:t>
      </w:r>
      <w:r w:rsidRPr="005D1F8B">
        <w:rPr>
          <w:rFonts w:asciiTheme="minorHAnsi" w:hAnsiTheme="minorHAnsi"/>
          <w:sz w:val="16"/>
          <w:szCs w:val="16"/>
        </w:rPr>
        <w:tab/>
      </w:r>
      <w:r w:rsidR="005D1F8B">
        <w:rPr>
          <w:rFonts w:asciiTheme="minorHAnsi" w:hAnsiTheme="minorHAnsi"/>
          <w:sz w:val="16"/>
          <w:szCs w:val="16"/>
        </w:rPr>
        <w:tab/>
      </w:r>
      <w:r w:rsidR="005D1F8B">
        <w:rPr>
          <w:rFonts w:asciiTheme="minorHAnsi" w:hAnsiTheme="minorHAnsi"/>
          <w:sz w:val="16"/>
          <w:szCs w:val="16"/>
        </w:rPr>
        <w:tab/>
      </w:r>
      <w:r w:rsidR="005D1F8B">
        <w:rPr>
          <w:rFonts w:asciiTheme="minorHAnsi" w:hAnsiTheme="minorHAnsi"/>
          <w:sz w:val="16"/>
          <w:szCs w:val="16"/>
        </w:rPr>
        <w:tab/>
      </w:r>
      <w:r w:rsidR="004F3DDA">
        <w:rPr>
          <w:rFonts w:asciiTheme="minorHAnsi" w:hAnsiTheme="minorHAnsi"/>
          <w:sz w:val="16"/>
          <w:szCs w:val="16"/>
        </w:rPr>
        <w:tab/>
      </w:r>
      <w:r w:rsidR="004F3DDA">
        <w:rPr>
          <w:rFonts w:asciiTheme="minorHAnsi" w:hAnsiTheme="minorHAnsi"/>
          <w:sz w:val="16"/>
          <w:szCs w:val="16"/>
        </w:rPr>
        <w:tab/>
      </w:r>
      <w:r w:rsidR="004F3DDA">
        <w:rPr>
          <w:rFonts w:asciiTheme="minorHAnsi" w:hAnsiTheme="minorHAnsi"/>
          <w:sz w:val="16"/>
          <w:szCs w:val="16"/>
        </w:rPr>
        <w:tab/>
      </w:r>
      <w:r w:rsidR="004F3DDA">
        <w:rPr>
          <w:rFonts w:asciiTheme="minorHAnsi" w:hAnsiTheme="minorHAnsi"/>
          <w:sz w:val="16"/>
          <w:szCs w:val="16"/>
        </w:rPr>
        <w:tab/>
      </w:r>
      <w:r w:rsidRPr="005D1F8B">
        <w:rPr>
          <w:rFonts w:asciiTheme="minorHAnsi" w:hAnsiTheme="minorHAnsi"/>
          <w:sz w:val="16"/>
          <w:szCs w:val="16"/>
        </w:rPr>
        <w:t>SIGNATURE:</w:t>
      </w:r>
      <w:r w:rsidR="00010F35">
        <w:rPr>
          <w:rFonts w:asciiTheme="minorHAnsi" w:hAnsiTheme="minorHAnsi"/>
          <w:sz w:val="16"/>
          <w:szCs w:val="16"/>
        </w:rPr>
        <w:t xml:space="preserve"> </w:t>
      </w:r>
      <w:r w:rsidRPr="005D1F8B">
        <w:rPr>
          <w:rFonts w:asciiTheme="minorHAnsi" w:hAnsiTheme="minorHAnsi"/>
          <w:sz w:val="16"/>
          <w:szCs w:val="16"/>
        </w:rPr>
        <w:t>_________________</w:t>
      </w:r>
    </w:p>
    <w:p w:rsidR="00AF63F9" w:rsidRPr="005D1F8B" w:rsidRDefault="00AF63F9" w:rsidP="00521E31">
      <w:pPr>
        <w:pStyle w:val="Normal1"/>
        <w:tabs>
          <w:tab w:val="left" w:pos="2265"/>
          <w:tab w:val="left" w:pos="5940"/>
          <w:tab w:val="left" w:pos="7020"/>
        </w:tabs>
        <w:jc w:val="both"/>
        <w:rPr>
          <w:rFonts w:asciiTheme="minorHAnsi" w:hAnsiTheme="minorHAnsi"/>
          <w:sz w:val="16"/>
          <w:szCs w:val="16"/>
        </w:rPr>
      </w:pPr>
      <w:r w:rsidRPr="005D1F8B">
        <w:rPr>
          <w:rFonts w:asciiTheme="minorHAnsi" w:eastAsia="Times New Roman" w:hAnsiTheme="minorHAnsi" w:cs="Times New Roman"/>
          <w:color w:val="auto"/>
          <w:kern w:val="1"/>
          <w:sz w:val="16"/>
          <w:szCs w:val="16"/>
          <w:lang w:eastAsia="ar-SA"/>
        </w:rPr>
        <w:t xml:space="preserve">Place: Chennai                                                                                             </w:t>
      </w:r>
      <w:r w:rsidR="004F3DDA">
        <w:rPr>
          <w:rFonts w:asciiTheme="minorHAnsi" w:eastAsia="Times New Roman" w:hAnsiTheme="minorHAnsi" w:cs="Times New Roman"/>
          <w:color w:val="auto"/>
          <w:kern w:val="1"/>
          <w:sz w:val="16"/>
          <w:szCs w:val="16"/>
          <w:lang w:eastAsia="ar-SA"/>
        </w:rPr>
        <w:tab/>
      </w:r>
      <w:r w:rsidR="004F3DDA">
        <w:rPr>
          <w:rFonts w:asciiTheme="minorHAnsi" w:eastAsia="Times New Roman" w:hAnsiTheme="minorHAnsi" w:cs="Times New Roman"/>
          <w:color w:val="auto"/>
          <w:kern w:val="1"/>
          <w:sz w:val="16"/>
          <w:szCs w:val="16"/>
          <w:lang w:eastAsia="ar-SA"/>
        </w:rPr>
        <w:tab/>
      </w:r>
      <w:r w:rsidRPr="005D1F8B">
        <w:rPr>
          <w:rFonts w:asciiTheme="minorHAnsi" w:eastAsia="Times New Roman" w:hAnsiTheme="minorHAnsi" w:cs="Times New Roman"/>
          <w:color w:val="auto"/>
          <w:kern w:val="1"/>
          <w:sz w:val="16"/>
          <w:szCs w:val="16"/>
          <w:lang w:eastAsia="ar-SA"/>
        </w:rPr>
        <w:t xml:space="preserve">          (S.ARUNSANKAR)</w:t>
      </w:r>
    </w:p>
    <w:sectPr w:rsidR="00AF63F9" w:rsidRPr="005D1F8B" w:rsidSect="00521E31">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auto"/>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2"/>
    <w:lvl w:ilvl="0">
      <w:start w:val="1"/>
      <w:numFmt w:val="bullet"/>
      <w:lvlText w:val=""/>
      <w:lvlJc w:val="left"/>
      <w:pPr>
        <w:tabs>
          <w:tab w:val="num" w:pos="792"/>
        </w:tabs>
        <w:ind w:left="792" w:hanging="360"/>
      </w:pPr>
      <w:rPr>
        <w:rFonts w:ascii="Symbol" w:hAnsi="Symbol"/>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1">
    <w:nsid w:val="00000003"/>
    <w:multiLevelType w:val="multilevel"/>
    <w:tmpl w:val="00000003"/>
    <w:name w:val="WWNum3"/>
    <w:lvl w:ilvl="0">
      <w:start w:val="1"/>
      <w:numFmt w:val="bullet"/>
      <w:lvlText w:val=""/>
      <w:lvlJc w:val="left"/>
      <w:pPr>
        <w:tabs>
          <w:tab w:val="num" w:pos="792"/>
        </w:tabs>
        <w:ind w:left="792" w:hanging="360"/>
      </w:pPr>
      <w:rPr>
        <w:rFonts w:ascii="Symbol" w:hAnsi="Symbol" w:cs="Symbol"/>
      </w:rPr>
    </w:lvl>
    <w:lvl w:ilvl="1">
      <w:start w:val="1"/>
      <w:numFmt w:val="bullet"/>
      <w:lvlText w:val=""/>
      <w:lvlJc w:val="left"/>
      <w:pPr>
        <w:tabs>
          <w:tab w:val="num" w:pos="1800"/>
        </w:tabs>
        <w:ind w:left="1800" w:hanging="360"/>
      </w:pPr>
      <w:rPr>
        <w:rFonts w:ascii="Wingdings" w:hAnsi="Wingdings" w:cs="Wingdings"/>
      </w:rPr>
    </w:lvl>
    <w:lvl w:ilvl="2">
      <w:start w:val="1"/>
      <w:numFmt w:val="bullet"/>
      <w:lvlText w:val=""/>
      <w:lvlJc w:val="left"/>
      <w:pPr>
        <w:tabs>
          <w:tab w:val="num" w:pos="2520"/>
        </w:tabs>
        <w:ind w:left="2520" w:hanging="360"/>
      </w:pPr>
      <w:rPr>
        <w:rFonts w:ascii="Wingdings" w:hAnsi="Wingdings" w:cs="Wingdings"/>
      </w:rPr>
    </w:lvl>
    <w:lvl w:ilvl="3">
      <w:start w:val="1"/>
      <w:numFmt w:val="bullet"/>
      <w:lvlText w:val=""/>
      <w:lvlJc w:val="left"/>
      <w:pPr>
        <w:tabs>
          <w:tab w:val="num" w:pos="3240"/>
        </w:tabs>
        <w:ind w:left="3240" w:hanging="360"/>
      </w:pPr>
      <w:rPr>
        <w:rFonts w:ascii="Symbol" w:hAnsi="Symbol" w:cs="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cs="Wingdings"/>
      </w:rPr>
    </w:lvl>
    <w:lvl w:ilvl="6">
      <w:start w:val="1"/>
      <w:numFmt w:val="bullet"/>
      <w:lvlText w:val=""/>
      <w:lvlJc w:val="left"/>
      <w:pPr>
        <w:tabs>
          <w:tab w:val="num" w:pos="5400"/>
        </w:tabs>
        <w:ind w:left="5400" w:hanging="360"/>
      </w:pPr>
      <w:rPr>
        <w:rFonts w:ascii="Symbol" w:hAnsi="Symbol" w:cs="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cs="Wingdings"/>
      </w:rPr>
    </w:lvl>
  </w:abstractNum>
  <w:abstractNum w:abstractNumId="2">
    <w:nsid w:val="00000004"/>
    <w:multiLevelType w:val="multilevel"/>
    <w:tmpl w:val="00000004"/>
    <w:name w:val="WWNum6"/>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2160"/>
        </w:tabs>
        <w:ind w:left="2160" w:hanging="360"/>
      </w:pPr>
      <w:rPr>
        <w:rFonts w:ascii="Wingdings" w:hAnsi="Wingdings" w:cs="Wingdings"/>
      </w:rPr>
    </w:lvl>
    <w:lvl w:ilvl="2">
      <w:start w:val="1"/>
      <w:numFmt w:val="bullet"/>
      <w:lvlText w:val=""/>
      <w:lvlJc w:val="left"/>
      <w:pPr>
        <w:tabs>
          <w:tab w:val="num" w:pos="2880"/>
        </w:tabs>
        <w:ind w:left="2880" w:hanging="360"/>
      </w:pPr>
      <w:rPr>
        <w:rFonts w:ascii="Wingdings" w:hAnsi="Wingdings" w:cs="Wingdings"/>
      </w:rPr>
    </w:lvl>
    <w:lvl w:ilvl="3">
      <w:start w:val="1"/>
      <w:numFmt w:val="bullet"/>
      <w:lvlText w:val=""/>
      <w:lvlJc w:val="left"/>
      <w:pPr>
        <w:tabs>
          <w:tab w:val="num" w:pos="3600"/>
        </w:tabs>
        <w:ind w:left="3600" w:hanging="360"/>
      </w:pPr>
      <w:rPr>
        <w:rFonts w:ascii="Symbol" w:hAnsi="Symbol" w:cs="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cs="Wingdings"/>
      </w:rPr>
    </w:lvl>
    <w:lvl w:ilvl="6">
      <w:start w:val="1"/>
      <w:numFmt w:val="bullet"/>
      <w:lvlText w:val=""/>
      <w:lvlJc w:val="left"/>
      <w:pPr>
        <w:tabs>
          <w:tab w:val="num" w:pos="5760"/>
        </w:tabs>
        <w:ind w:left="5760" w:hanging="360"/>
      </w:pPr>
      <w:rPr>
        <w:rFonts w:ascii="Symbol" w:hAnsi="Symbol" w:cs="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cs="Wingdings"/>
      </w:rPr>
    </w:lvl>
  </w:abstractNum>
  <w:abstractNum w:abstractNumId="3">
    <w:nsid w:val="00000005"/>
    <w:multiLevelType w:val="multilevel"/>
    <w:tmpl w:val="00000005"/>
    <w:name w:val="WWNum1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6"/>
    <w:multiLevelType w:val="multilevel"/>
    <w:tmpl w:val="00000006"/>
    <w:name w:val="WWNum1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nsid w:val="145B095C"/>
    <w:multiLevelType w:val="multilevel"/>
    <w:tmpl w:val="E1D8C8EC"/>
    <w:lvl w:ilvl="0">
      <w:start w:val="1"/>
      <w:numFmt w:val="bullet"/>
      <w:lvlText w:val="●"/>
      <w:lvlJc w:val="left"/>
      <w:pPr>
        <w:ind w:left="990" w:firstLine="63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43C75ED8"/>
    <w:multiLevelType w:val="hybridMultilevel"/>
    <w:tmpl w:val="B492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1E5CBD"/>
    <w:multiLevelType w:val="multilevel"/>
    <w:tmpl w:val="04E4FC5C"/>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080" w:firstLine="720"/>
      </w:pPr>
      <w:rPr>
        <w:rFonts w:ascii="Arial" w:eastAsia="Arial" w:hAnsi="Arial" w:cs="Arial"/>
        <w:vertAlign w:val="baseline"/>
      </w:rPr>
    </w:lvl>
    <w:lvl w:ilvl="2">
      <w:start w:val="1"/>
      <w:numFmt w:val="bullet"/>
      <w:lvlText w:val="●"/>
      <w:lvlJc w:val="left"/>
      <w:pPr>
        <w:ind w:left="1440" w:firstLine="1080"/>
      </w:pPr>
      <w:rPr>
        <w:rFonts w:ascii="Arial" w:eastAsia="Arial" w:hAnsi="Arial" w:cs="Arial"/>
        <w:vertAlign w:val="baseline"/>
      </w:rPr>
    </w:lvl>
    <w:lvl w:ilvl="3">
      <w:start w:val="1"/>
      <w:numFmt w:val="bullet"/>
      <w:lvlText w:val="●"/>
      <w:lvlJc w:val="left"/>
      <w:pPr>
        <w:ind w:left="1800" w:firstLine="1440"/>
      </w:pPr>
      <w:rPr>
        <w:rFonts w:ascii="Arial" w:eastAsia="Arial" w:hAnsi="Arial" w:cs="Arial"/>
        <w:vertAlign w:val="baseline"/>
      </w:rPr>
    </w:lvl>
    <w:lvl w:ilvl="4">
      <w:start w:val="1"/>
      <w:numFmt w:val="bullet"/>
      <w:lvlText w:val="●"/>
      <w:lvlJc w:val="left"/>
      <w:pPr>
        <w:ind w:left="2160" w:firstLine="1800"/>
      </w:pPr>
      <w:rPr>
        <w:rFonts w:ascii="Arial" w:eastAsia="Arial" w:hAnsi="Arial" w:cs="Arial"/>
        <w:vertAlign w:val="baseline"/>
      </w:rPr>
    </w:lvl>
    <w:lvl w:ilvl="5">
      <w:start w:val="1"/>
      <w:numFmt w:val="bullet"/>
      <w:lvlText w:val="●"/>
      <w:lvlJc w:val="left"/>
      <w:pPr>
        <w:ind w:left="2520" w:firstLine="2160"/>
      </w:pPr>
      <w:rPr>
        <w:rFonts w:ascii="Arial" w:eastAsia="Arial" w:hAnsi="Arial" w:cs="Arial"/>
        <w:vertAlign w:val="baseline"/>
      </w:rPr>
    </w:lvl>
    <w:lvl w:ilvl="6">
      <w:start w:val="1"/>
      <w:numFmt w:val="bullet"/>
      <w:lvlText w:val="●"/>
      <w:lvlJc w:val="left"/>
      <w:pPr>
        <w:ind w:left="2880" w:firstLine="2520"/>
      </w:pPr>
      <w:rPr>
        <w:rFonts w:ascii="Arial" w:eastAsia="Arial" w:hAnsi="Arial" w:cs="Arial"/>
        <w:vertAlign w:val="baseline"/>
      </w:rPr>
    </w:lvl>
    <w:lvl w:ilvl="7">
      <w:start w:val="1"/>
      <w:numFmt w:val="bullet"/>
      <w:lvlText w:val="●"/>
      <w:lvlJc w:val="left"/>
      <w:pPr>
        <w:ind w:left="3240" w:firstLine="2880"/>
      </w:pPr>
      <w:rPr>
        <w:rFonts w:ascii="Arial" w:eastAsia="Arial" w:hAnsi="Arial" w:cs="Arial"/>
        <w:vertAlign w:val="baseline"/>
      </w:rPr>
    </w:lvl>
    <w:lvl w:ilvl="8">
      <w:start w:val="1"/>
      <w:numFmt w:val="bullet"/>
      <w:lvlText w:val="●"/>
      <w:lvlJc w:val="left"/>
      <w:pPr>
        <w:ind w:left="3600" w:firstLine="3240"/>
      </w:pPr>
      <w:rPr>
        <w:rFonts w:ascii="Arial" w:eastAsia="Arial" w:hAnsi="Arial" w:cs="Arial"/>
        <w:vertAlign w:val="baseline"/>
      </w:rPr>
    </w:lvl>
  </w:abstractNum>
  <w:abstractNum w:abstractNumId="8">
    <w:nsid w:val="5CE45963"/>
    <w:multiLevelType w:val="hybridMultilevel"/>
    <w:tmpl w:val="CD7A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BF0D34"/>
    <w:multiLevelType w:val="hybridMultilevel"/>
    <w:tmpl w:val="8508E7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9"/>
  </w:num>
  <w:num w:numId="8">
    <w:abstractNumId w:val="5"/>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1A77F8"/>
    <w:rsid w:val="00010F35"/>
    <w:rsid w:val="00012D91"/>
    <w:rsid w:val="00054F18"/>
    <w:rsid w:val="00061352"/>
    <w:rsid w:val="00095291"/>
    <w:rsid w:val="000E027C"/>
    <w:rsid w:val="00100A5A"/>
    <w:rsid w:val="00121A56"/>
    <w:rsid w:val="00157710"/>
    <w:rsid w:val="001874EC"/>
    <w:rsid w:val="001909BD"/>
    <w:rsid w:val="001A77F8"/>
    <w:rsid w:val="001B1750"/>
    <w:rsid w:val="00205067"/>
    <w:rsid w:val="0020784B"/>
    <w:rsid w:val="002250D4"/>
    <w:rsid w:val="00282C32"/>
    <w:rsid w:val="002B311E"/>
    <w:rsid w:val="002C74C7"/>
    <w:rsid w:val="002C78C1"/>
    <w:rsid w:val="002D67E5"/>
    <w:rsid w:val="002F4DB5"/>
    <w:rsid w:val="00327248"/>
    <w:rsid w:val="003428D6"/>
    <w:rsid w:val="00384F24"/>
    <w:rsid w:val="003C231B"/>
    <w:rsid w:val="003D2998"/>
    <w:rsid w:val="003E4D90"/>
    <w:rsid w:val="003E696B"/>
    <w:rsid w:val="003F1939"/>
    <w:rsid w:val="00412519"/>
    <w:rsid w:val="0043483C"/>
    <w:rsid w:val="00442717"/>
    <w:rsid w:val="00443249"/>
    <w:rsid w:val="0044517C"/>
    <w:rsid w:val="0046166B"/>
    <w:rsid w:val="004904D2"/>
    <w:rsid w:val="004A5F5B"/>
    <w:rsid w:val="004B6184"/>
    <w:rsid w:val="004E3733"/>
    <w:rsid w:val="004F3DDA"/>
    <w:rsid w:val="00521E31"/>
    <w:rsid w:val="005223CB"/>
    <w:rsid w:val="00577CD2"/>
    <w:rsid w:val="005825A4"/>
    <w:rsid w:val="005A2BEF"/>
    <w:rsid w:val="005D1F8B"/>
    <w:rsid w:val="0061308F"/>
    <w:rsid w:val="00662F0C"/>
    <w:rsid w:val="00695308"/>
    <w:rsid w:val="0069730C"/>
    <w:rsid w:val="006B17F0"/>
    <w:rsid w:val="006F42B8"/>
    <w:rsid w:val="007F0EA3"/>
    <w:rsid w:val="00884134"/>
    <w:rsid w:val="00887D06"/>
    <w:rsid w:val="008A1D28"/>
    <w:rsid w:val="008A341A"/>
    <w:rsid w:val="008A5067"/>
    <w:rsid w:val="008C2E0D"/>
    <w:rsid w:val="008D735E"/>
    <w:rsid w:val="008E7B74"/>
    <w:rsid w:val="00927491"/>
    <w:rsid w:val="009C3CB6"/>
    <w:rsid w:val="009E61C6"/>
    <w:rsid w:val="00A160DA"/>
    <w:rsid w:val="00A37106"/>
    <w:rsid w:val="00A501A5"/>
    <w:rsid w:val="00A727B9"/>
    <w:rsid w:val="00A72CDE"/>
    <w:rsid w:val="00A970CB"/>
    <w:rsid w:val="00AD7984"/>
    <w:rsid w:val="00AF3877"/>
    <w:rsid w:val="00AF63F9"/>
    <w:rsid w:val="00B06980"/>
    <w:rsid w:val="00B43E0F"/>
    <w:rsid w:val="00B6700B"/>
    <w:rsid w:val="00B72BBB"/>
    <w:rsid w:val="00BE0A69"/>
    <w:rsid w:val="00BE2B77"/>
    <w:rsid w:val="00BE2E83"/>
    <w:rsid w:val="00BE311A"/>
    <w:rsid w:val="00BF18FF"/>
    <w:rsid w:val="00C107AB"/>
    <w:rsid w:val="00C36F8D"/>
    <w:rsid w:val="00C474F4"/>
    <w:rsid w:val="00C718B7"/>
    <w:rsid w:val="00CA10F3"/>
    <w:rsid w:val="00CB08B3"/>
    <w:rsid w:val="00CC0038"/>
    <w:rsid w:val="00CF32A3"/>
    <w:rsid w:val="00D0783F"/>
    <w:rsid w:val="00D64A71"/>
    <w:rsid w:val="00D66F09"/>
    <w:rsid w:val="00D94495"/>
    <w:rsid w:val="00DA135C"/>
    <w:rsid w:val="00DB43CE"/>
    <w:rsid w:val="00DD2582"/>
    <w:rsid w:val="00E11EF2"/>
    <w:rsid w:val="00E15F02"/>
    <w:rsid w:val="00E87F4E"/>
    <w:rsid w:val="00EA3C33"/>
    <w:rsid w:val="00F12F04"/>
    <w:rsid w:val="00F21BEA"/>
    <w:rsid w:val="00F43CB0"/>
    <w:rsid w:val="00F501BC"/>
    <w:rsid w:val="00F57D20"/>
    <w:rsid w:val="00F70E33"/>
    <w:rsid w:val="00F92CB5"/>
    <w:rsid w:val="00F9402A"/>
    <w:rsid w:val="00FB0A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A87"/>
    <w:pPr>
      <w:keepNext/>
      <w:suppressAutoHyphens/>
      <w:spacing w:after="0" w:line="100" w:lineRule="atLeast"/>
    </w:pPr>
    <w:rPr>
      <w:rFonts w:ascii="Times New Roman" w:eastAsia="Times New Roman" w:hAnsi="Times New Roman" w:cs="Times New Roman"/>
      <w:kern w:val="1"/>
      <w:sz w:val="20"/>
      <w:szCs w:val="20"/>
      <w:lang w:eastAsia="ar-SA"/>
    </w:rPr>
  </w:style>
  <w:style w:type="paragraph" w:styleId="Heading2">
    <w:name w:val="heading 2"/>
    <w:basedOn w:val="Normal"/>
    <w:next w:val="Normal"/>
    <w:link w:val="Heading2Char"/>
    <w:uiPriority w:val="9"/>
    <w:semiHidden/>
    <w:unhideWhenUsed/>
    <w:qFormat/>
    <w:rsid w:val="00FB0A87"/>
    <w:pPr>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H2a">
    <w:name w:val="Cog-H2a"/>
    <w:basedOn w:val="Heading2"/>
    <w:rsid w:val="00FB0A87"/>
    <w:pPr>
      <w:keepLines w:val="0"/>
      <w:spacing w:before="0" w:after="120"/>
    </w:pPr>
    <w:rPr>
      <w:rFonts w:ascii="Arial" w:eastAsia="Times New Roman" w:hAnsi="Arial" w:cs="Times New Roman"/>
      <w:bCs w:val="0"/>
      <w:color w:val="000080"/>
      <w:sz w:val="24"/>
      <w:szCs w:val="20"/>
    </w:rPr>
  </w:style>
  <w:style w:type="paragraph" w:styleId="ListParagraph">
    <w:name w:val="List Paragraph"/>
    <w:basedOn w:val="Normal"/>
    <w:uiPriority w:val="34"/>
    <w:qFormat/>
    <w:rsid w:val="00FB0A87"/>
    <w:pPr>
      <w:keepNext w:val="0"/>
      <w:spacing w:after="200" w:line="276" w:lineRule="auto"/>
      <w:ind w:left="720"/>
    </w:pPr>
    <w:rPr>
      <w:rFonts w:ascii="Calibri" w:eastAsia="Calibri" w:hAnsi="Calibri"/>
      <w:sz w:val="22"/>
      <w:szCs w:val="22"/>
      <w:lang w:val="en-IN"/>
    </w:rPr>
  </w:style>
  <w:style w:type="character" w:customStyle="1" w:styleId="Heading2Char">
    <w:name w:val="Heading 2 Char"/>
    <w:basedOn w:val="DefaultParagraphFont"/>
    <w:link w:val="Heading2"/>
    <w:uiPriority w:val="9"/>
    <w:semiHidden/>
    <w:rsid w:val="00FB0A87"/>
    <w:rPr>
      <w:rFonts w:asciiTheme="majorHAnsi" w:eastAsiaTheme="majorEastAsia" w:hAnsiTheme="majorHAnsi" w:cstheme="majorBidi"/>
      <w:b/>
      <w:bCs/>
      <w:color w:val="4F81BD" w:themeColor="accent1"/>
      <w:kern w:val="1"/>
      <w:sz w:val="26"/>
      <w:szCs w:val="26"/>
      <w:lang w:eastAsia="ar-SA"/>
    </w:rPr>
  </w:style>
  <w:style w:type="paragraph" w:styleId="NormalWeb">
    <w:name w:val="Normal (Web)"/>
    <w:basedOn w:val="Normal"/>
    <w:rsid w:val="00327248"/>
    <w:pPr>
      <w:keepNext w:val="0"/>
      <w:spacing w:before="100" w:after="100"/>
    </w:pPr>
    <w:rPr>
      <w:sz w:val="24"/>
      <w:szCs w:val="24"/>
    </w:rPr>
  </w:style>
  <w:style w:type="character" w:customStyle="1" w:styleId="html0020preformattedchar">
    <w:name w:val="html_0020preformatted__char"/>
    <w:rsid w:val="00327248"/>
  </w:style>
  <w:style w:type="character" w:customStyle="1" w:styleId="usertext1">
    <w:name w:val="usertext1"/>
    <w:rsid w:val="00327248"/>
    <w:rPr>
      <w:rFonts w:ascii="Arial" w:hAnsi="Arial" w:cs="Arial" w:hint="default"/>
      <w:sz w:val="20"/>
      <w:szCs w:val="20"/>
    </w:rPr>
  </w:style>
  <w:style w:type="character" w:styleId="HTMLTypewriter">
    <w:name w:val="HTML Typewriter"/>
    <w:basedOn w:val="DefaultParagraphFont"/>
    <w:rsid w:val="0043483C"/>
    <w:rPr>
      <w:rFonts w:ascii="Courier New" w:eastAsia="Times New Roman" w:hAnsi="Courier New" w:cs="Courier New"/>
      <w:sz w:val="20"/>
      <w:szCs w:val="20"/>
    </w:rPr>
  </w:style>
  <w:style w:type="paragraph" w:customStyle="1" w:styleId="Normal1">
    <w:name w:val="Normal1"/>
    <w:rsid w:val="004B6184"/>
    <w:pPr>
      <w:widowControl w:val="0"/>
      <w:spacing w:after="0" w:line="240" w:lineRule="auto"/>
    </w:pPr>
    <w:rPr>
      <w:rFonts w:ascii="Liberation Serif" w:eastAsia="Liberation Serif" w:hAnsi="Liberation Serif" w:cs="Liberation Serif"/>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A87"/>
    <w:pPr>
      <w:keepNext/>
      <w:suppressAutoHyphens/>
      <w:spacing w:after="0" w:line="100" w:lineRule="atLeast"/>
    </w:pPr>
    <w:rPr>
      <w:rFonts w:ascii="Times New Roman" w:eastAsia="Times New Roman" w:hAnsi="Times New Roman" w:cs="Times New Roman"/>
      <w:kern w:val="1"/>
      <w:sz w:val="20"/>
      <w:szCs w:val="20"/>
      <w:lang w:eastAsia="ar-SA"/>
    </w:rPr>
  </w:style>
  <w:style w:type="paragraph" w:styleId="Heading2">
    <w:name w:val="heading 2"/>
    <w:basedOn w:val="Normal"/>
    <w:next w:val="Normal"/>
    <w:link w:val="Heading2Char"/>
    <w:uiPriority w:val="9"/>
    <w:semiHidden/>
    <w:unhideWhenUsed/>
    <w:qFormat/>
    <w:rsid w:val="00FB0A87"/>
    <w:pPr>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H2a">
    <w:name w:val="Cog-H2a"/>
    <w:basedOn w:val="Heading2"/>
    <w:rsid w:val="00FB0A87"/>
    <w:pPr>
      <w:keepLines w:val="0"/>
      <w:spacing w:before="0" w:after="120"/>
    </w:pPr>
    <w:rPr>
      <w:rFonts w:ascii="Arial" w:eastAsia="Times New Roman" w:hAnsi="Arial" w:cs="Times New Roman"/>
      <w:bCs w:val="0"/>
      <w:color w:val="000080"/>
      <w:sz w:val="24"/>
      <w:szCs w:val="20"/>
    </w:rPr>
  </w:style>
  <w:style w:type="paragraph" w:styleId="ListParagraph">
    <w:name w:val="List Paragraph"/>
    <w:basedOn w:val="Normal"/>
    <w:uiPriority w:val="34"/>
    <w:qFormat/>
    <w:rsid w:val="00FB0A87"/>
    <w:pPr>
      <w:keepNext w:val="0"/>
      <w:spacing w:after="200" w:line="276" w:lineRule="auto"/>
      <w:ind w:left="720"/>
    </w:pPr>
    <w:rPr>
      <w:rFonts w:ascii="Calibri" w:eastAsia="Calibri" w:hAnsi="Calibri"/>
      <w:sz w:val="22"/>
      <w:szCs w:val="22"/>
      <w:lang w:val="en-IN"/>
    </w:rPr>
  </w:style>
  <w:style w:type="character" w:customStyle="1" w:styleId="Heading2Char">
    <w:name w:val="Heading 2 Char"/>
    <w:basedOn w:val="DefaultParagraphFont"/>
    <w:link w:val="Heading2"/>
    <w:uiPriority w:val="9"/>
    <w:semiHidden/>
    <w:rsid w:val="00FB0A87"/>
    <w:rPr>
      <w:rFonts w:asciiTheme="majorHAnsi" w:eastAsiaTheme="majorEastAsia" w:hAnsiTheme="majorHAnsi" w:cstheme="majorBidi"/>
      <w:b/>
      <w:bCs/>
      <w:color w:val="4F81BD" w:themeColor="accent1"/>
      <w:kern w:val="1"/>
      <w:sz w:val="26"/>
      <w:szCs w:val="26"/>
      <w:lang w:eastAsia="ar-SA"/>
    </w:rPr>
  </w:style>
  <w:style w:type="paragraph" w:styleId="NormalWeb">
    <w:name w:val="Normal (Web)"/>
    <w:basedOn w:val="Normal"/>
    <w:rsid w:val="00327248"/>
    <w:pPr>
      <w:keepNext w:val="0"/>
      <w:spacing w:before="100" w:after="100"/>
    </w:pPr>
    <w:rPr>
      <w:sz w:val="24"/>
      <w:szCs w:val="24"/>
    </w:rPr>
  </w:style>
  <w:style w:type="character" w:customStyle="1" w:styleId="html0020preformattedchar">
    <w:name w:val="html_0020preformatted__char"/>
    <w:rsid w:val="00327248"/>
  </w:style>
  <w:style w:type="character" w:customStyle="1" w:styleId="usertext1">
    <w:name w:val="usertext1"/>
    <w:rsid w:val="00327248"/>
    <w:rPr>
      <w:rFonts w:ascii="Arial" w:hAnsi="Arial" w:cs="Arial" w:hint="default"/>
      <w:sz w:val="20"/>
      <w:szCs w:val="20"/>
    </w:rPr>
  </w:style>
  <w:style w:type="character" w:styleId="HTMLTypewriter">
    <w:name w:val="HTML Typewriter"/>
    <w:basedOn w:val="DefaultParagraphFont"/>
    <w:rsid w:val="0043483C"/>
    <w:rPr>
      <w:rFonts w:ascii="Courier New" w:eastAsia="Times New Roman" w:hAnsi="Courier New" w:cs="Courier New"/>
      <w:sz w:val="20"/>
      <w:szCs w:val="20"/>
    </w:rPr>
  </w:style>
  <w:style w:type="paragraph" w:customStyle="1" w:styleId="Normal1">
    <w:name w:val="Normal1"/>
    <w:rsid w:val="004B6184"/>
    <w:pPr>
      <w:widowControl w:val="0"/>
      <w:spacing w:after="0" w:line="240" w:lineRule="auto"/>
    </w:pPr>
    <w:rPr>
      <w:rFonts w:ascii="Liberation Serif" w:eastAsia="Liberation Serif" w:hAnsi="Liberation Serif" w:cs="Liberation Serif"/>
      <w:color w:val="000000"/>
      <w:sz w:val="24"/>
      <w:szCs w:val="24"/>
    </w:rPr>
  </w:style>
</w:styles>
</file>

<file path=word/webSettings.xml><?xml version="1.0" encoding="utf-8"?>
<w:webSettings xmlns:r="http://schemas.openxmlformats.org/officeDocument/2006/relationships" xmlns:w="http://schemas.openxmlformats.org/wordprocessingml/2006/main">
  <w:divs>
    <w:div w:id="163140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E450E-EA3C-4A4A-9520-650F6E1FC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5914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admin</cp:lastModifiedBy>
  <cp:revision>24</cp:revision>
  <dcterms:created xsi:type="dcterms:W3CDTF">2017-07-31T14:46:00Z</dcterms:created>
  <dcterms:modified xsi:type="dcterms:W3CDTF">2017-09-01T14:31:00Z</dcterms:modified>
</cp:coreProperties>
</file>